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C1831" w14:textId="77777777" w:rsidR="00A92376" w:rsidRPr="00A92376" w:rsidRDefault="00A92376" w:rsidP="00A92376">
      <w:pPr>
        <w:jc w:val="center"/>
        <w:rPr>
          <w:b/>
          <w:bCs/>
          <w:color w:val="00B0F0"/>
          <w:sz w:val="72"/>
          <w:szCs w:val="72"/>
          <w:lang w:val="en-IN"/>
        </w:rPr>
      </w:pPr>
      <w:r w:rsidRPr="00A92376">
        <w:rPr>
          <w:b/>
          <w:bCs/>
          <w:color w:val="00B0F0"/>
          <w:sz w:val="72"/>
          <w:szCs w:val="72"/>
          <w:lang w:val="en-IN"/>
        </w:rPr>
        <w:t>CDAC MUMBAI</w:t>
      </w:r>
    </w:p>
    <w:p w14:paraId="0E0904D8" w14:textId="77777777" w:rsidR="00A92376" w:rsidRPr="00A92376" w:rsidRDefault="00A92376" w:rsidP="00A92376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A92376">
        <w:rPr>
          <w:b/>
          <w:bCs/>
          <w:color w:val="0070C0"/>
          <w:sz w:val="40"/>
          <w:szCs w:val="40"/>
          <w:lang w:val="en-IN"/>
        </w:rPr>
        <w:t>Concepts of Operating System</w:t>
      </w:r>
    </w:p>
    <w:p w14:paraId="0B0B7B75" w14:textId="77777777" w:rsidR="00A92376" w:rsidRPr="00A92376" w:rsidRDefault="00A92376" w:rsidP="00A92376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A92376">
        <w:rPr>
          <w:b/>
          <w:bCs/>
          <w:color w:val="0070C0"/>
          <w:sz w:val="40"/>
          <w:szCs w:val="40"/>
          <w:lang w:val="en-IN"/>
        </w:rPr>
        <w:t>Assignment 2</w:t>
      </w:r>
    </w:p>
    <w:p w14:paraId="75F0C73C" w14:textId="62320490" w:rsidR="00187075" w:rsidRDefault="00A92376" w:rsidP="00F21DCD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A92376">
        <w:rPr>
          <w:b/>
          <w:bCs/>
          <w:color w:val="0070C0"/>
          <w:sz w:val="40"/>
          <w:szCs w:val="40"/>
          <w:lang w:val="en-IN"/>
        </w:rPr>
        <w:t>Part A</w:t>
      </w:r>
    </w:p>
    <w:p w14:paraId="3F4112DE" w14:textId="77777777" w:rsidR="00890CA7" w:rsidRDefault="00890CA7" w:rsidP="00F21DCD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5C6FC7EC" w14:textId="77777777" w:rsidR="003A226E" w:rsidRPr="00890CA7" w:rsidRDefault="003A226E" w:rsidP="00D96F7C">
      <w:pPr>
        <w:rPr>
          <w:b/>
          <w:bCs/>
          <w:color w:val="FF0000"/>
          <w:sz w:val="28"/>
          <w:szCs w:val="28"/>
          <w:lang w:val="en-IN"/>
        </w:rPr>
      </w:pPr>
      <w:r w:rsidRPr="00890CA7">
        <w:rPr>
          <w:b/>
          <w:bCs/>
          <w:color w:val="FF0000"/>
          <w:sz w:val="28"/>
          <w:szCs w:val="28"/>
          <w:lang w:val="en-IN"/>
        </w:rPr>
        <w:t>What will the following commands do?</w:t>
      </w:r>
    </w:p>
    <w:p w14:paraId="4D7E5DA8" w14:textId="77777777" w:rsidR="00890CA7" w:rsidRPr="003A226E" w:rsidRDefault="00890CA7" w:rsidP="00D96F7C">
      <w:pPr>
        <w:rPr>
          <w:b/>
          <w:bCs/>
          <w:color w:val="FF0000"/>
          <w:lang w:val="en-IN"/>
        </w:rPr>
      </w:pPr>
    </w:p>
    <w:p w14:paraId="4755A20B" w14:textId="73284838" w:rsidR="003A226E" w:rsidRPr="00890CA7" w:rsidRDefault="003A226E" w:rsidP="00D96F7C">
      <w:pPr>
        <w:rPr>
          <w:rFonts w:cstheme="minorHAnsi"/>
          <w:b/>
          <w:bCs/>
          <w:color w:val="000000" w:themeColor="text1"/>
          <w:lang w:val="en-IN"/>
        </w:rPr>
      </w:pPr>
      <w:r w:rsidRPr="00890CA7">
        <w:rPr>
          <w:rFonts w:cstheme="minorHAnsi"/>
          <w:b/>
          <w:bCs/>
          <w:color w:val="000000" w:themeColor="text1"/>
          <w:lang w:val="en-IN"/>
        </w:rPr>
        <w:t> echo "Hello, World!"</w:t>
      </w:r>
      <w:r w:rsidR="00CB22E7" w:rsidRPr="00890CA7">
        <w:rPr>
          <w:rFonts w:cstheme="minorHAnsi"/>
          <w:b/>
          <w:bCs/>
          <w:color w:val="000000" w:themeColor="text1"/>
          <w:lang w:val="en-IN"/>
        </w:rPr>
        <w:t xml:space="preserve">  ----- </w:t>
      </w:r>
      <w:r w:rsidR="00CB22E7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 xml:space="preserve">Prints </w:t>
      </w:r>
      <w:r w:rsidR="007B1BBB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Hello, World!</w:t>
      </w:r>
    </w:p>
    <w:p w14:paraId="6FBBAF2D" w14:textId="77777777" w:rsidR="004A3D8D" w:rsidRPr="00890CA7" w:rsidRDefault="004A3D8D" w:rsidP="00D96F7C">
      <w:pPr>
        <w:rPr>
          <w:rFonts w:cstheme="minorHAnsi"/>
          <w:b/>
          <w:bCs/>
          <w:color w:val="000000" w:themeColor="text1"/>
          <w:lang w:val="en-IN"/>
        </w:rPr>
      </w:pPr>
    </w:p>
    <w:p w14:paraId="3B365CC2" w14:textId="42885546" w:rsidR="003A226E" w:rsidRPr="00890CA7" w:rsidRDefault="003A226E" w:rsidP="00D96F7C">
      <w:pPr>
        <w:rPr>
          <w:rFonts w:cstheme="minorHAnsi"/>
          <w:b/>
          <w:bCs/>
          <w:color w:val="000000" w:themeColor="text1"/>
          <w:lang w:val="en-IN"/>
        </w:rPr>
      </w:pPr>
      <w:r w:rsidRPr="00890CA7">
        <w:rPr>
          <w:rFonts w:cstheme="minorHAnsi"/>
          <w:b/>
          <w:bCs/>
          <w:color w:val="000000" w:themeColor="text1"/>
          <w:lang w:val="en-IN"/>
        </w:rPr>
        <w:t> name="Productive"</w:t>
      </w:r>
      <w:r w:rsidR="00441110" w:rsidRPr="00890CA7">
        <w:rPr>
          <w:rFonts w:cstheme="minorHAnsi"/>
          <w:b/>
          <w:bCs/>
          <w:color w:val="000000" w:themeColor="text1"/>
          <w:lang w:val="en-IN"/>
        </w:rPr>
        <w:t>------</w:t>
      </w:r>
      <w:r w:rsidR="00314304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N</w:t>
      </w:r>
      <w:r w:rsidR="00441110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othing happens</w:t>
      </w:r>
    </w:p>
    <w:p w14:paraId="378AC894" w14:textId="77777777" w:rsidR="004A3D8D" w:rsidRPr="00890CA7" w:rsidRDefault="004A3D8D" w:rsidP="00D96F7C">
      <w:pPr>
        <w:rPr>
          <w:rFonts w:cstheme="minorHAnsi"/>
          <w:b/>
          <w:bCs/>
          <w:color w:val="000000" w:themeColor="text1"/>
          <w:lang w:val="en-IN"/>
        </w:rPr>
      </w:pPr>
    </w:p>
    <w:p w14:paraId="2F91535F" w14:textId="7531D18D" w:rsidR="003A226E" w:rsidRPr="00890CA7" w:rsidRDefault="003A226E" w:rsidP="00D96F7C">
      <w:pPr>
        <w:rPr>
          <w:rFonts w:cstheme="minorHAnsi"/>
          <w:b/>
          <w:bCs/>
          <w:color w:val="000000" w:themeColor="text1"/>
          <w:lang w:val="en-IN"/>
        </w:rPr>
      </w:pPr>
      <w:r w:rsidRPr="00890CA7">
        <w:rPr>
          <w:rFonts w:cstheme="minorHAnsi"/>
          <w:b/>
          <w:bCs/>
          <w:color w:val="000000" w:themeColor="text1"/>
          <w:lang w:val="en-IN"/>
        </w:rPr>
        <w:t> touch file.txt</w:t>
      </w:r>
      <w:r w:rsidR="009F499F" w:rsidRPr="00890CA7">
        <w:rPr>
          <w:rFonts w:cstheme="minorHAnsi"/>
          <w:b/>
          <w:bCs/>
          <w:color w:val="000000" w:themeColor="text1"/>
          <w:lang w:val="en-IN"/>
        </w:rPr>
        <w:t xml:space="preserve">----- </w:t>
      </w:r>
      <w:r w:rsidR="00314304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C</w:t>
      </w:r>
      <w:r w:rsidR="00F26C86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reates file.txt</w:t>
      </w:r>
    </w:p>
    <w:p w14:paraId="72F40593" w14:textId="77777777" w:rsidR="004A3D8D" w:rsidRPr="00890CA7" w:rsidRDefault="004A3D8D" w:rsidP="00D96F7C">
      <w:pPr>
        <w:rPr>
          <w:rFonts w:cstheme="minorHAnsi"/>
          <w:b/>
          <w:bCs/>
          <w:color w:val="000000" w:themeColor="text1"/>
          <w:lang w:val="en-IN"/>
        </w:rPr>
      </w:pPr>
    </w:p>
    <w:p w14:paraId="753835A1" w14:textId="4AC7561A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890CA7">
        <w:rPr>
          <w:rFonts w:cstheme="minorHAnsi"/>
          <w:b/>
          <w:bCs/>
          <w:color w:val="000000" w:themeColor="text1"/>
          <w:lang w:val="en-IN"/>
        </w:rPr>
        <w:t> ls -a</w:t>
      </w:r>
      <w:r w:rsidR="007F2A0B" w:rsidRPr="00890CA7">
        <w:rPr>
          <w:rFonts w:cstheme="minorHAnsi"/>
          <w:b/>
          <w:bCs/>
          <w:color w:val="000000" w:themeColor="text1"/>
          <w:lang w:val="en-IN"/>
        </w:rPr>
        <w:t xml:space="preserve"> ----</w:t>
      </w:r>
      <w:r w:rsidR="00314304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S</w:t>
      </w:r>
      <w:r w:rsidR="007F2A0B" w:rsidRPr="00890CA7">
        <w:rPr>
          <w:rFonts w:cstheme="minorHAnsi"/>
          <w:b/>
          <w:bCs/>
          <w:color w:val="000000" w:themeColor="text1"/>
          <w:highlight w:val="yellow"/>
          <w:lang w:val="en-IN"/>
        </w:rPr>
        <w:t>how hidden files</w:t>
      </w:r>
    </w:p>
    <w:p w14:paraId="3625D5D0" w14:textId="77777777" w:rsidR="00A32B16" w:rsidRDefault="00A32B16" w:rsidP="00D96F7C">
      <w:pPr>
        <w:rPr>
          <w:b/>
          <w:bCs/>
          <w:color w:val="000000" w:themeColor="text1"/>
          <w:lang w:val="en-IN"/>
        </w:rPr>
      </w:pPr>
    </w:p>
    <w:p w14:paraId="5E352174" w14:textId="5882F42E" w:rsidR="00A32B16" w:rsidRDefault="00C378FB" w:rsidP="00D96F7C">
      <w:pPr>
        <w:rPr>
          <w:b/>
          <w:bCs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highlight w:val="yellow"/>
          <w:lang w:val="en-IN"/>
        </w:rPr>
        <w:drawing>
          <wp:inline distT="0" distB="0" distL="0" distR="0" wp14:anchorId="316E54F6" wp14:editId="0E867D56">
            <wp:extent cx="5836920" cy="960120"/>
            <wp:effectExtent l="0" t="0" r="0" b="0"/>
            <wp:docPr id="993523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C770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086E64B1" w14:textId="62CC3542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rm file.txt</w:t>
      </w:r>
      <w:r w:rsidR="00E316EC" w:rsidRPr="001F79BE">
        <w:rPr>
          <w:b/>
          <w:bCs/>
          <w:color w:val="000000" w:themeColor="text1"/>
          <w:lang w:val="en-IN"/>
        </w:rPr>
        <w:t xml:space="preserve"> ---- </w:t>
      </w:r>
      <w:r w:rsidR="00314304" w:rsidRPr="00852328">
        <w:rPr>
          <w:b/>
          <w:bCs/>
          <w:color w:val="000000" w:themeColor="text1"/>
          <w:highlight w:val="yellow"/>
          <w:lang w:val="en-IN"/>
        </w:rPr>
        <w:t>Remove File.txt</w:t>
      </w:r>
    </w:p>
    <w:p w14:paraId="43F4DB0E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0E198FE1" w14:textId="4238B9FD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cp file1.txt file2.txt</w:t>
      </w:r>
      <w:r w:rsidR="00FD25D8" w:rsidRPr="001F79BE">
        <w:rPr>
          <w:b/>
          <w:bCs/>
          <w:color w:val="000000" w:themeColor="text1"/>
          <w:lang w:val="en-IN"/>
        </w:rPr>
        <w:t xml:space="preserve"> ----- </w:t>
      </w:r>
      <w:r w:rsidR="003A08A7" w:rsidRPr="00852328">
        <w:rPr>
          <w:b/>
          <w:bCs/>
          <w:color w:val="000000" w:themeColor="text1"/>
          <w:highlight w:val="yellow"/>
          <w:lang w:val="en-IN"/>
        </w:rPr>
        <w:t xml:space="preserve">file1.txt files </w:t>
      </w:r>
      <w:r w:rsidR="00F765B1" w:rsidRPr="00852328">
        <w:rPr>
          <w:b/>
          <w:bCs/>
          <w:color w:val="000000" w:themeColor="text1"/>
          <w:highlight w:val="yellow"/>
          <w:lang w:val="en-IN"/>
        </w:rPr>
        <w:t xml:space="preserve">details </w:t>
      </w:r>
      <w:r w:rsidR="003A08A7" w:rsidRPr="00852328">
        <w:rPr>
          <w:b/>
          <w:bCs/>
          <w:color w:val="000000" w:themeColor="text1"/>
          <w:highlight w:val="yellow"/>
          <w:lang w:val="en-IN"/>
        </w:rPr>
        <w:t>cop</w:t>
      </w:r>
      <w:r w:rsidR="00F765B1" w:rsidRPr="00852328">
        <w:rPr>
          <w:b/>
          <w:bCs/>
          <w:color w:val="000000" w:themeColor="text1"/>
          <w:highlight w:val="yellow"/>
          <w:lang w:val="en-IN"/>
        </w:rPr>
        <w:t>ied and creates file2.txt with same details</w:t>
      </w:r>
    </w:p>
    <w:p w14:paraId="2D43E270" w14:textId="77777777" w:rsidR="00603412" w:rsidRDefault="00603412" w:rsidP="00D96F7C">
      <w:pPr>
        <w:rPr>
          <w:b/>
          <w:bCs/>
          <w:color w:val="000000" w:themeColor="text1"/>
          <w:lang w:val="en-IN"/>
        </w:rPr>
      </w:pPr>
    </w:p>
    <w:p w14:paraId="1D2F05B9" w14:textId="294C4EB9" w:rsidR="00603412" w:rsidRDefault="00565AC2" w:rsidP="00D96F7C">
      <w:pPr>
        <w:rPr>
          <w:b/>
          <w:bCs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highlight w:val="yellow"/>
          <w:lang w:val="en-IN"/>
        </w:rPr>
        <w:drawing>
          <wp:inline distT="0" distB="0" distL="0" distR="0" wp14:anchorId="11D4DBE8" wp14:editId="7C71801A">
            <wp:extent cx="5935980" cy="1920240"/>
            <wp:effectExtent l="0" t="0" r="7620" b="3810"/>
            <wp:docPr id="229619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A5C8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20FC9878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527498C4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7642B450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27497A26" w14:textId="77777777" w:rsidR="00F8307F" w:rsidRDefault="00F8307F" w:rsidP="004A3D8D">
      <w:pPr>
        <w:rPr>
          <w:b/>
          <w:bCs/>
          <w:color w:val="000000" w:themeColor="text1"/>
          <w:lang w:val="en-IN"/>
        </w:rPr>
      </w:pPr>
    </w:p>
    <w:p w14:paraId="0DE82049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2A70ACA8" w14:textId="780C60BD" w:rsidR="004A3D8D" w:rsidRPr="004A3D8D" w:rsidRDefault="003A226E" w:rsidP="004A3D8D">
      <w:pPr>
        <w:rPr>
          <w:b/>
          <w:bCs/>
          <w:color w:val="000000" w:themeColor="text1"/>
          <w:highlight w:val="yellow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mv file.txt /path/to/directory</w:t>
      </w:r>
      <w:r w:rsidRPr="003A226E">
        <w:rPr>
          <w:b/>
          <w:bCs/>
          <w:color w:val="000000" w:themeColor="text1"/>
          <w:highlight w:val="yellow"/>
          <w:lang w:val="en-IN"/>
        </w:rPr>
        <w:t>/</w:t>
      </w:r>
      <w:r w:rsidR="005272FB" w:rsidRPr="004A3D8D">
        <w:rPr>
          <w:b/>
          <w:bCs/>
          <w:color w:val="000000" w:themeColor="text1"/>
          <w:highlight w:val="yellow"/>
          <w:lang w:val="en-IN"/>
        </w:rPr>
        <w:t>----</w:t>
      </w:r>
      <w:r w:rsidR="004A3D8D" w:rsidRPr="004A3D8D">
        <w:rPr>
          <w:b/>
          <w:bCs/>
          <w:color w:val="000000" w:themeColor="text1"/>
          <w:highlight w:val="yellow"/>
          <w:lang w:val="en-IN"/>
        </w:rPr>
        <w:t xml:space="preserve"> mv file.txt /path/to/directory/</w:t>
      </w:r>
    </w:p>
    <w:p w14:paraId="05B15959" w14:textId="3F9C7F20" w:rsidR="003A226E" w:rsidRDefault="004A3D8D" w:rsidP="004A3D8D">
      <w:pPr>
        <w:rPr>
          <w:b/>
          <w:bCs/>
          <w:color w:val="000000" w:themeColor="text1"/>
          <w:lang w:val="en-IN"/>
        </w:rPr>
      </w:pPr>
      <w:r w:rsidRPr="004A3D8D">
        <w:rPr>
          <w:b/>
          <w:bCs/>
          <w:color w:val="000000" w:themeColor="text1"/>
          <w:highlight w:val="yellow"/>
          <w:lang w:val="en-IN"/>
        </w:rPr>
        <w:t>mv: cannot move 'file.txt' to '/path/to/directory/': No such file or directory</w:t>
      </w:r>
    </w:p>
    <w:p w14:paraId="0EF467B4" w14:textId="77777777" w:rsidR="006C0C2A" w:rsidRDefault="006C0C2A" w:rsidP="004A3D8D">
      <w:pPr>
        <w:rPr>
          <w:b/>
          <w:bCs/>
          <w:color w:val="000000" w:themeColor="text1"/>
          <w:lang w:val="en-IN"/>
        </w:rPr>
      </w:pPr>
    </w:p>
    <w:p w14:paraId="03495541" w14:textId="2B27B0FF" w:rsidR="00F05B0E" w:rsidRDefault="006C0C2A" w:rsidP="004A3D8D">
      <w:pPr>
        <w:rPr>
          <w:b/>
          <w:bCs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1E3E7CE8" wp14:editId="11134416">
            <wp:extent cx="5935980" cy="495300"/>
            <wp:effectExtent l="0" t="0" r="7620" b="0"/>
            <wp:docPr id="2133176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6B41" w14:textId="77777777" w:rsidR="00F05B0E" w:rsidRDefault="00F05B0E" w:rsidP="004A3D8D">
      <w:pPr>
        <w:rPr>
          <w:b/>
          <w:bCs/>
          <w:color w:val="000000" w:themeColor="text1"/>
          <w:lang w:val="en-IN"/>
        </w:rPr>
      </w:pPr>
    </w:p>
    <w:p w14:paraId="5AC9DF6C" w14:textId="77777777" w:rsidR="004A3D8D" w:rsidRDefault="004A3D8D" w:rsidP="004A3D8D">
      <w:pPr>
        <w:rPr>
          <w:b/>
          <w:bCs/>
          <w:color w:val="000000" w:themeColor="text1"/>
          <w:lang w:val="en-IN"/>
        </w:rPr>
      </w:pPr>
    </w:p>
    <w:p w14:paraId="0B2B50A4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71E766B8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590C0F9C" w14:textId="77777777" w:rsidR="00F675FB" w:rsidRDefault="00F675FB" w:rsidP="004A3D8D">
      <w:pPr>
        <w:rPr>
          <w:b/>
          <w:bCs/>
          <w:color w:val="000000" w:themeColor="text1"/>
          <w:lang w:val="en-IN"/>
        </w:rPr>
      </w:pPr>
    </w:p>
    <w:p w14:paraId="5EF0F867" w14:textId="77777777" w:rsidR="00F675FB" w:rsidRPr="003A226E" w:rsidRDefault="00F675FB" w:rsidP="004A3D8D">
      <w:pPr>
        <w:rPr>
          <w:b/>
          <w:bCs/>
          <w:color w:val="000000" w:themeColor="text1"/>
          <w:lang w:val="en-IN"/>
        </w:rPr>
      </w:pPr>
    </w:p>
    <w:p w14:paraId="608DB542" w14:textId="77777777" w:rsidR="005474F8" w:rsidRDefault="003A226E" w:rsidP="00D96F7C">
      <w:pPr>
        <w:rPr>
          <w:b/>
          <w:bCs/>
          <w:color w:val="000000" w:themeColor="text1"/>
          <w:highlight w:val="yellow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chmod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755 script.sh</w:t>
      </w:r>
      <w:r w:rsidR="00DD08AB">
        <w:rPr>
          <w:b/>
          <w:bCs/>
          <w:color w:val="000000" w:themeColor="text1"/>
          <w:lang w:val="en-IN"/>
        </w:rPr>
        <w:t xml:space="preserve"> -------</w:t>
      </w:r>
      <w:r w:rsidR="00DD08AB" w:rsidRPr="00DD08AB">
        <w:t xml:space="preserve"> </w:t>
      </w:r>
      <w:r w:rsidR="001901CB" w:rsidRPr="001901CB">
        <w:rPr>
          <w:b/>
          <w:bCs/>
          <w:highlight w:val="yellow"/>
        </w:rPr>
        <w:t xml:space="preserve">It </w:t>
      </w:r>
      <w:r w:rsidR="00DD08AB" w:rsidRPr="001901CB">
        <w:rPr>
          <w:b/>
          <w:bCs/>
          <w:color w:val="000000" w:themeColor="text1"/>
          <w:highlight w:val="yellow"/>
        </w:rPr>
        <w:t>is used to change the file permissions of script.sh</w:t>
      </w:r>
    </w:p>
    <w:p w14:paraId="003977EE" w14:textId="77777777" w:rsidR="00F675FB" w:rsidRDefault="00F675FB" w:rsidP="00D96F7C">
      <w:pPr>
        <w:rPr>
          <w:b/>
          <w:bCs/>
          <w:color w:val="000000" w:themeColor="text1"/>
          <w:highlight w:val="yellow"/>
        </w:rPr>
      </w:pPr>
    </w:p>
    <w:p w14:paraId="4B698936" w14:textId="6A2FB943" w:rsidR="005474F8" w:rsidRDefault="009445BC" w:rsidP="00D96F7C">
      <w:pPr>
        <w:rPr>
          <w:b/>
          <w:bCs/>
          <w:color w:val="000000" w:themeColor="text1"/>
          <w:highlight w:val="yellow"/>
        </w:rPr>
      </w:pPr>
      <w:r>
        <w:rPr>
          <w:b/>
          <w:bCs/>
          <w:noProof/>
          <w:color w:val="000000" w:themeColor="text1"/>
          <w:highlight w:val="yellow"/>
        </w:rPr>
        <w:drawing>
          <wp:inline distT="0" distB="0" distL="0" distR="0" wp14:anchorId="62DAADB5" wp14:editId="223519E9">
            <wp:extent cx="5935980" cy="495300"/>
            <wp:effectExtent l="0" t="0" r="7620" b="0"/>
            <wp:docPr id="2018279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5E0E" w14:textId="2E21C4F5" w:rsidR="003A226E" w:rsidRDefault="00352E67" w:rsidP="00D96F7C">
      <w:pPr>
        <w:rPr>
          <w:b/>
          <w:bCs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highlight w:val="yellow"/>
        </w:rPr>
        <w:drawing>
          <wp:inline distT="0" distB="0" distL="0" distR="0" wp14:anchorId="60ACE9E6" wp14:editId="232467EF">
            <wp:extent cx="5943600" cy="1889760"/>
            <wp:effectExtent l="0" t="0" r="0" b="0"/>
            <wp:docPr id="206095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DE2A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1ECE3E2B" w14:textId="3C599C73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grep "pattern" </w:t>
      </w:r>
      <w:proofErr w:type="gramStart"/>
      <w:r w:rsidRPr="003A226E">
        <w:rPr>
          <w:b/>
          <w:bCs/>
          <w:color w:val="000000" w:themeColor="text1"/>
          <w:lang w:val="en-IN"/>
        </w:rPr>
        <w:t>file.txt</w:t>
      </w:r>
      <w:r w:rsidR="00841CA3">
        <w:rPr>
          <w:b/>
          <w:bCs/>
          <w:color w:val="000000" w:themeColor="text1"/>
          <w:lang w:val="en-IN"/>
        </w:rPr>
        <w:t xml:space="preserve">  -</w:t>
      </w:r>
      <w:r w:rsidR="00271981">
        <w:rPr>
          <w:b/>
          <w:bCs/>
          <w:color w:val="000000" w:themeColor="text1"/>
          <w:lang w:val="en-IN"/>
        </w:rPr>
        <w:t>----</w:t>
      </w:r>
      <w:proofErr w:type="gramEnd"/>
      <w:r w:rsidR="00841CA3">
        <w:rPr>
          <w:b/>
          <w:bCs/>
          <w:color w:val="000000" w:themeColor="text1"/>
          <w:lang w:val="en-IN"/>
        </w:rPr>
        <w:t xml:space="preserve">  </w:t>
      </w:r>
      <w:r w:rsidR="00841CA3" w:rsidRPr="00271981">
        <w:rPr>
          <w:b/>
          <w:bCs/>
          <w:color w:val="000000" w:themeColor="text1"/>
          <w:highlight w:val="yellow"/>
        </w:rPr>
        <w:t>searches for "pattern" inside file.txt and prints matching lines</w:t>
      </w:r>
    </w:p>
    <w:p w14:paraId="7966AD4C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6933AD7E" w14:textId="0B7FD9F9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kill PID</w:t>
      </w:r>
      <w:r w:rsidR="00B07858">
        <w:rPr>
          <w:b/>
          <w:bCs/>
          <w:color w:val="000000" w:themeColor="text1"/>
          <w:lang w:val="en-IN"/>
        </w:rPr>
        <w:t xml:space="preserve">---- </w:t>
      </w:r>
      <w:r w:rsidR="00DB3CDE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15007AF7" wp14:editId="6EF015C3">
            <wp:extent cx="5935980" cy="784860"/>
            <wp:effectExtent l="0" t="0" r="7620" b="0"/>
            <wp:docPr id="1894162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C73D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7E93AB9D" w14:textId="77777777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mkdir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mydir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&amp;&amp; cd </w:t>
      </w:r>
      <w:proofErr w:type="spellStart"/>
      <w:r w:rsidRPr="003A226E">
        <w:rPr>
          <w:b/>
          <w:bCs/>
          <w:color w:val="000000" w:themeColor="text1"/>
          <w:lang w:val="en-IN"/>
        </w:rPr>
        <w:t>mydir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&amp;&amp; touch file.txt &amp;&amp; echo "Hello, World!" &gt; file.txt &amp;&amp; cat file.txt</w:t>
      </w:r>
    </w:p>
    <w:p w14:paraId="1F8E38AC" w14:textId="77777777" w:rsidR="004A3D8D" w:rsidRDefault="004A3D8D" w:rsidP="00D96F7C">
      <w:pPr>
        <w:rPr>
          <w:b/>
          <w:bCs/>
          <w:color w:val="000000" w:themeColor="text1"/>
          <w:lang w:val="en-IN"/>
        </w:rPr>
      </w:pPr>
    </w:p>
    <w:p w14:paraId="0FA073BC" w14:textId="3E285749" w:rsidR="000B086B" w:rsidRPr="003A226E" w:rsidRDefault="00F744AA" w:rsidP="00D96F7C">
      <w:pPr>
        <w:rPr>
          <w:b/>
          <w:bCs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05C2B6BD" wp14:editId="292351D7">
            <wp:extent cx="5935980" cy="655320"/>
            <wp:effectExtent l="0" t="0" r="7620" b="0"/>
            <wp:docPr id="1054841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E2E6" w14:textId="77777777" w:rsidR="007925D8" w:rsidRDefault="007925D8" w:rsidP="00D96F7C">
      <w:pPr>
        <w:rPr>
          <w:b/>
          <w:bCs/>
          <w:color w:val="000000" w:themeColor="text1"/>
          <w:lang w:val="en-IN"/>
        </w:rPr>
      </w:pPr>
    </w:p>
    <w:p w14:paraId="70E70EA3" w14:textId="77777777" w:rsidR="00BB3648" w:rsidRPr="00BB3648" w:rsidRDefault="00BB3648" w:rsidP="00BB3648">
      <w:pPr>
        <w:rPr>
          <w:b/>
          <w:bCs/>
          <w:color w:val="000000" w:themeColor="text1"/>
          <w:highlight w:val="yellow"/>
          <w:lang w:val="en-IN"/>
        </w:rPr>
      </w:pPr>
      <w:proofErr w:type="gramStart"/>
      <w:r w:rsidRPr="00BB3648">
        <w:rPr>
          <w:b/>
          <w:bCs/>
          <w:color w:val="000000" w:themeColor="text1"/>
          <w:highlight w:val="yellow"/>
          <w:lang w:val="en-IN"/>
        </w:rPr>
        <w:t>  &amp;</w:t>
      </w:r>
      <w:proofErr w:type="gramEnd"/>
      <w:r w:rsidRPr="00BB3648">
        <w:rPr>
          <w:b/>
          <w:bCs/>
          <w:color w:val="000000" w:themeColor="text1"/>
          <w:highlight w:val="yellow"/>
          <w:lang w:val="en-IN"/>
        </w:rPr>
        <w:t>&amp; → Runs the next command only if the previous one succeeds.</w:t>
      </w:r>
    </w:p>
    <w:p w14:paraId="6B2985E3" w14:textId="77777777" w:rsidR="00BB3648" w:rsidRPr="00BB3648" w:rsidRDefault="00BB3648" w:rsidP="00BB3648">
      <w:pPr>
        <w:rPr>
          <w:b/>
          <w:bCs/>
          <w:color w:val="000000" w:themeColor="text1"/>
          <w:highlight w:val="yellow"/>
          <w:lang w:val="en-IN"/>
        </w:rPr>
      </w:pPr>
      <w:proofErr w:type="gramStart"/>
      <w:r w:rsidRPr="00BB3648">
        <w:rPr>
          <w:b/>
          <w:bCs/>
          <w:color w:val="000000" w:themeColor="text1"/>
          <w:highlight w:val="yellow"/>
          <w:lang w:val="en-IN"/>
        </w:rPr>
        <w:t>  &gt;</w:t>
      </w:r>
      <w:proofErr w:type="gramEnd"/>
      <w:r w:rsidRPr="00BB3648">
        <w:rPr>
          <w:b/>
          <w:bCs/>
          <w:color w:val="000000" w:themeColor="text1"/>
          <w:highlight w:val="yellow"/>
          <w:lang w:val="en-IN"/>
        </w:rPr>
        <w:t xml:space="preserve"> → Redirects output to a file (overwrites existing content).</w:t>
      </w:r>
    </w:p>
    <w:p w14:paraId="2170087C" w14:textId="33024D47" w:rsidR="007925D8" w:rsidRDefault="00BB3648" w:rsidP="00BB3648">
      <w:pPr>
        <w:rPr>
          <w:b/>
          <w:bCs/>
          <w:color w:val="000000" w:themeColor="text1"/>
          <w:lang w:val="en-IN"/>
        </w:rPr>
      </w:pPr>
      <w:proofErr w:type="gramStart"/>
      <w:r w:rsidRPr="00BB3648">
        <w:rPr>
          <w:b/>
          <w:bCs/>
          <w:color w:val="000000" w:themeColor="text1"/>
          <w:highlight w:val="yellow"/>
          <w:lang w:val="en-IN"/>
        </w:rPr>
        <w:lastRenderedPageBreak/>
        <w:t>  cat</w:t>
      </w:r>
      <w:proofErr w:type="gramEnd"/>
      <w:r w:rsidRPr="00BB3648">
        <w:rPr>
          <w:b/>
          <w:bCs/>
          <w:color w:val="000000" w:themeColor="text1"/>
          <w:highlight w:val="yellow"/>
          <w:lang w:val="en-IN"/>
        </w:rPr>
        <w:t xml:space="preserve"> → Reads and prints the content of a file.</w:t>
      </w:r>
    </w:p>
    <w:p w14:paraId="43E3AFB1" w14:textId="343C10C1" w:rsidR="00F744AA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ls -l | grep ".txt"</w:t>
      </w:r>
    </w:p>
    <w:p w14:paraId="62108AA4" w14:textId="77777777" w:rsidR="009C6B7A" w:rsidRDefault="009C6B7A" w:rsidP="00D96F7C">
      <w:pPr>
        <w:rPr>
          <w:b/>
          <w:bCs/>
          <w:color w:val="000000" w:themeColor="text1"/>
          <w:lang w:val="en-IN"/>
        </w:rPr>
      </w:pPr>
    </w:p>
    <w:p w14:paraId="3C8557A4" w14:textId="19723D51" w:rsidR="004A3D8D" w:rsidRDefault="009C6B7A" w:rsidP="00D96F7C">
      <w:pPr>
        <w:rPr>
          <w:b/>
          <w:bCs/>
          <w:color w:val="000000" w:themeColor="text1"/>
          <w:lang w:val="en-IN"/>
        </w:rPr>
      </w:pPr>
      <w:r w:rsidRPr="009C6B7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4EA70838" wp14:editId="4C3D847A">
            <wp:extent cx="5943600" cy="880745"/>
            <wp:effectExtent l="0" t="0" r="0" b="0"/>
            <wp:docPr id="36700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2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6972" w14:textId="77777777" w:rsidR="009C6B7A" w:rsidRDefault="009C6B7A" w:rsidP="00D96F7C">
      <w:pPr>
        <w:rPr>
          <w:b/>
          <w:bCs/>
          <w:color w:val="000000" w:themeColor="text1"/>
          <w:lang w:val="en-IN"/>
        </w:rPr>
      </w:pPr>
    </w:p>
    <w:p w14:paraId="7907DEED" w14:textId="358BD462" w:rsidR="00320E65" w:rsidRPr="00975511" w:rsidRDefault="006536FE" w:rsidP="00320E65">
      <w:pPr>
        <w:numPr>
          <w:ilvl w:val="0"/>
          <w:numId w:val="24"/>
        </w:numPr>
        <w:tabs>
          <w:tab w:val="num" w:pos="720"/>
        </w:tabs>
        <w:rPr>
          <w:rFonts w:cstheme="minorHAnsi"/>
          <w:b/>
          <w:bCs/>
          <w:color w:val="000000" w:themeColor="text1"/>
          <w:highlight w:val="yellow"/>
          <w:lang w:val="en-IN"/>
        </w:rPr>
      </w:pPr>
      <w:r w:rsidRPr="00975511">
        <w:rPr>
          <w:rFonts w:cstheme="minorHAnsi"/>
          <w:b/>
          <w:bCs/>
          <w:color w:val="000000" w:themeColor="text1"/>
          <w:sz w:val="28"/>
          <w:szCs w:val="28"/>
          <w:highlight w:val="yellow"/>
          <w:lang w:val="en-IN"/>
        </w:rPr>
        <w:t>Ls -</w:t>
      </w:r>
      <w:proofErr w:type="gramStart"/>
      <w:r w:rsidRPr="00975511">
        <w:rPr>
          <w:rFonts w:cstheme="minorHAnsi"/>
          <w:b/>
          <w:bCs/>
          <w:color w:val="000000" w:themeColor="text1"/>
          <w:sz w:val="28"/>
          <w:szCs w:val="28"/>
          <w:highlight w:val="yellow"/>
          <w:lang w:val="en-IN"/>
        </w:rPr>
        <w:t>l</w:t>
      </w:r>
      <w:r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 xml:space="preserve"> </w:t>
      </w:r>
      <w:r w:rsidR="00FB146B"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 xml:space="preserve"> </w:t>
      </w:r>
      <w:r w:rsidR="00001DFA"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ab/>
      </w:r>
      <w:proofErr w:type="gramEnd"/>
      <w:r w:rsidR="00320E65"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>  Lists files and directories in long format (permissions, owner, size, date, etc.).</w:t>
      </w:r>
    </w:p>
    <w:p w14:paraId="38DD76F0" w14:textId="5FC10224" w:rsidR="00453A84" w:rsidRPr="00975511" w:rsidRDefault="00001DFA" w:rsidP="007D4693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  <w:highlight w:val="yellow"/>
        </w:rPr>
      </w:pPr>
      <w:r w:rsidRPr="009755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| (Pipe Operator)</w:t>
      </w:r>
      <w:r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 xml:space="preserve"> </w:t>
      </w:r>
      <w:proofErr w:type="gramStart"/>
      <w:r w:rsidR="00320E65"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 xml:space="preserve">  </w:t>
      </w:r>
      <w:r w:rsidR="00B95E04" w:rsidRPr="00975511">
        <w:rPr>
          <w:rFonts w:cstheme="minorHAnsi"/>
          <w:b/>
          <w:bCs/>
          <w:color w:val="000000" w:themeColor="text1"/>
          <w:highlight w:val="yellow"/>
        </w:rPr>
        <w:t>Sends</w:t>
      </w:r>
      <w:proofErr w:type="gramEnd"/>
      <w:r w:rsidR="00B95E04" w:rsidRPr="00975511">
        <w:rPr>
          <w:rFonts w:cstheme="minorHAnsi"/>
          <w:b/>
          <w:bCs/>
          <w:color w:val="000000" w:themeColor="text1"/>
          <w:highlight w:val="yellow"/>
        </w:rPr>
        <w:t xml:space="preserve"> the output of ls -l as input to grep.</w:t>
      </w:r>
    </w:p>
    <w:p w14:paraId="5485418B" w14:textId="16AA3094" w:rsidR="00AC2346" w:rsidRPr="00975511" w:rsidRDefault="00AC2346" w:rsidP="00453A84">
      <w:pPr>
        <w:numPr>
          <w:ilvl w:val="0"/>
          <w:numId w:val="25"/>
        </w:numPr>
        <w:rPr>
          <w:rFonts w:cstheme="minorHAnsi"/>
          <w:b/>
          <w:bCs/>
          <w:color w:val="000000" w:themeColor="text1"/>
          <w:highlight w:val="yellow"/>
          <w:lang w:val="en-IN"/>
        </w:rPr>
      </w:pPr>
      <w:r w:rsidRPr="00975511">
        <w:rPr>
          <w:rFonts w:cstheme="minorHAnsi"/>
          <w:b/>
          <w:bCs/>
          <w:color w:val="000000" w:themeColor="text1"/>
          <w:sz w:val="28"/>
          <w:szCs w:val="28"/>
          <w:highlight w:val="yellow"/>
          <w:lang w:val="en-IN"/>
        </w:rPr>
        <w:t>grep ".txt"</w:t>
      </w:r>
      <w:r w:rsidRPr="00975511">
        <w:rPr>
          <w:rFonts w:cstheme="minorHAnsi"/>
          <w:b/>
          <w:bCs/>
          <w:color w:val="000000" w:themeColor="text1"/>
          <w:highlight w:val="yellow"/>
          <w:lang w:val="en-IN"/>
        </w:rPr>
        <w:t xml:space="preserve"> Filters the list to show only files containing .txt in their names.</w:t>
      </w:r>
    </w:p>
    <w:p w14:paraId="388A6242" w14:textId="77777777" w:rsidR="00AC2346" w:rsidRPr="003A226E" w:rsidRDefault="00AC2346" w:rsidP="00B95E04">
      <w:pPr>
        <w:ind w:firstLine="720"/>
        <w:rPr>
          <w:b/>
          <w:bCs/>
          <w:color w:val="000000" w:themeColor="text1"/>
          <w:lang w:val="en-IN"/>
        </w:rPr>
      </w:pPr>
    </w:p>
    <w:p w14:paraId="5D0021A7" w14:textId="77777777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cat file1.txt file2.txt | sort | </w:t>
      </w:r>
      <w:proofErr w:type="spellStart"/>
      <w:r w:rsidRPr="003A226E">
        <w:rPr>
          <w:b/>
          <w:bCs/>
          <w:color w:val="000000" w:themeColor="text1"/>
          <w:lang w:val="en-IN"/>
        </w:rPr>
        <w:t>uniq</w:t>
      </w:r>
      <w:proofErr w:type="spellEnd"/>
    </w:p>
    <w:p w14:paraId="1471E2F6" w14:textId="77777777" w:rsidR="00711A67" w:rsidRDefault="00711A67" w:rsidP="00D96F7C">
      <w:pPr>
        <w:rPr>
          <w:b/>
          <w:bCs/>
          <w:color w:val="000000" w:themeColor="text1"/>
          <w:lang w:val="en-IN"/>
        </w:rPr>
      </w:pPr>
    </w:p>
    <w:p w14:paraId="1AC9A47E" w14:textId="67BA9315" w:rsidR="00711A67" w:rsidRDefault="00711A67" w:rsidP="00D96F7C">
      <w:pPr>
        <w:rPr>
          <w:b/>
          <w:bCs/>
          <w:color w:val="000000" w:themeColor="text1"/>
          <w:lang w:val="en-IN"/>
        </w:rPr>
      </w:pPr>
      <w:r w:rsidRPr="00711A67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7BA97886" wp14:editId="09913EC2">
            <wp:extent cx="5943600" cy="4136390"/>
            <wp:effectExtent l="0" t="0" r="0" b="0"/>
            <wp:docPr id="3652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3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2C4C" w14:textId="09E8939E" w:rsidR="004A3D8D" w:rsidRPr="007B0669" w:rsidRDefault="00711A67" w:rsidP="00D96F7C">
      <w:pPr>
        <w:rPr>
          <w:b/>
          <w:bCs/>
          <w:color w:val="000000" w:themeColor="text1"/>
          <w:highlight w:val="yellow"/>
          <w:lang w:val="en-IN"/>
        </w:rPr>
      </w:pPr>
      <w:r>
        <w:rPr>
          <w:b/>
          <w:bCs/>
          <w:color w:val="000000" w:themeColor="text1"/>
          <w:lang w:val="en-IN"/>
        </w:rPr>
        <w:t xml:space="preserve"> </w:t>
      </w:r>
      <w:r w:rsidR="00E85D8B" w:rsidRPr="007B0669">
        <w:rPr>
          <w:b/>
          <w:bCs/>
          <w:color w:val="000000" w:themeColor="text1"/>
          <w:highlight w:val="yellow"/>
          <w:lang w:val="en-IN"/>
        </w:rPr>
        <w:t>C</w:t>
      </w:r>
      <w:r w:rsidRPr="007B0669">
        <w:rPr>
          <w:b/>
          <w:bCs/>
          <w:color w:val="000000" w:themeColor="text1"/>
          <w:highlight w:val="yellow"/>
          <w:lang w:val="en-IN"/>
        </w:rPr>
        <w:t>op</w:t>
      </w:r>
      <w:r w:rsidR="00E85D8B" w:rsidRPr="007B0669">
        <w:rPr>
          <w:b/>
          <w:bCs/>
          <w:color w:val="000000" w:themeColor="text1"/>
          <w:highlight w:val="yellow"/>
          <w:lang w:val="en-IN"/>
        </w:rPr>
        <w:t>y the file of file1.txt into file2.txt</w:t>
      </w:r>
      <w:r w:rsidR="007F1A8A" w:rsidRPr="007B0669">
        <w:rPr>
          <w:b/>
          <w:bCs/>
          <w:color w:val="000000" w:themeColor="text1"/>
          <w:highlight w:val="yellow"/>
          <w:lang w:val="en-IN"/>
        </w:rPr>
        <w:t xml:space="preserve"> with its content</w:t>
      </w:r>
    </w:p>
    <w:p w14:paraId="3E6EA872" w14:textId="2F7BF81E" w:rsidR="007B0669" w:rsidRDefault="007B0669" w:rsidP="00D96F7C">
      <w:pPr>
        <w:rPr>
          <w:b/>
          <w:bCs/>
          <w:color w:val="000000" w:themeColor="text1"/>
        </w:rPr>
      </w:pPr>
      <w:r w:rsidRPr="007B0669">
        <w:rPr>
          <w:b/>
          <w:bCs/>
          <w:color w:val="000000" w:themeColor="text1"/>
          <w:highlight w:val="yellow"/>
        </w:rPr>
        <w:t>is used to combine, sort, and remove duplicate lines from two text files</w:t>
      </w:r>
    </w:p>
    <w:p w14:paraId="3E037123" w14:textId="77777777" w:rsidR="007B0669" w:rsidRPr="003A226E" w:rsidRDefault="007B0669" w:rsidP="00D96F7C">
      <w:pPr>
        <w:rPr>
          <w:b/>
          <w:bCs/>
          <w:color w:val="000000" w:themeColor="text1"/>
          <w:lang w:val="en-IN"/>
        </w:rPr>
      </w:pPr>
    </w:p>
    <w:p w14:paraId="656A5833" w14:textId="77777777" w:rsidR="00783BF4" w:rsidRDefault="00783BF4" w:rsidP="00D96F7C">
      <w:pPr>
        <w:rPr>
          <w:b/>
          <w:bCs/>
          <w:color w:val="000000" w:themeColor="text1"/>
          <w:lang w:val="en-IN"/>
        </w:rPr>
      </w:pPr>
    </w:p>
    <w:p w14:paraId="49C5CE27" w14:textId="77777777" w:rsidR="00783BF4" w:rsidRDefault="00783BF4" w:rsidP="00D96F7C">
      <w:pPr>
        <w:rPr>
          <w:b/>
          <w:bCs/>
          <w:color w:val="000000" w:themeColor="text1"/>
          <w:lang w:val="en-IN"/>
        </w:rPr>
      </w:pPr>
    </w:p>
    <w:p w14:paraId="608E508A" w14:textId="77777777" w:rsidR="00783BF4" w:rsidRDefault="00783BF4" w:rsidP="00D96F7C">
      <w:pPr>
        <w:rPr>
          <w:b/>
          <w:bCs/>
          <w:color w:val="000000" w:themeColor="text1"/>
          <w:lang w:val="en-IN"/>
        </w:rPr>
      </w:pPr>
    </w:p>
    <w:p w14:paraId="20F71B94" w14:textId="77777777" w:rsidR="00783BF4" w:rsidRDefault="00783BF4" w:rsidP="00D96F7C">
      <w:pPr>
        <w:rPr>
          <w:b/>
          <w:bCs/>
          <w:color w:val="000000" w:themeColor="text1"/>
          <w:lang w:val="en-IN"/>
        </w:rPr>
      </w:pPr>
    </w:p>
    <w:p w14:paraId="6917D8C9" w14:textId="6CD0CA8B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ls -l | grep "^d"</w:t>
      </w:r>
    </w:p>
    <w:p w14:paraId="19824685" w14:textId="77777777" w:rsidR="00783BF4" w:rsidRDefault="00783BF4" w:rsidP="00D96F7C">
      <w:pPr>
        <w:rPr>
          <w:b/>
          <w:bCs/>
          <w:color w:val="000000" w:themeColor="text1"/>
          <w:lang w:val="en-IN"/>
        </w:rPr>
      </w:pPr>
    </w:p>
    <w:p w14:paraId="40F3419A" w14:textId="4747D5B3" w:rsidR="00783BF4" w:rsidRDefault="00783BF4" w:rsidP="00D96F7C">
      <w:pPr>
        <w:rPr>
          <w:b/>
          <w:bCs/>
          <w:color w:val="000000" w:themeColor="text1"/>
          <w:lang w:val="en-IN"/>
        </w:rPr>
      </w:pPr>
      <w:r w:rsidRPr="00783BF4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29DE1B35" wp14:editId="541C6456">
            <wp:extent cx="5943600" cy="2374265"/>
            <wp:effectExtent l="0" t="0" r="0" b="6985"/>
            <wp:docPr id="20914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7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E090" w14:textId="77777777" w:rsidR="004A3D8D" w:rsidRDefault="004A3D8D" w:rsidP="00D96F7C">
      <w:pPr>
        <w:rPr>
          <w:b/>
          <w:bCs/>
          <w:color w:val="000000" w:themeColor="text1"/>
          <w:lang w:val="en-IN"/>
        </w:rPr>
      </w:pPr>
    </w:p>
    <w:p w14:paraId="2E73EEDE" w14:textId="374283E6" w:rsidR="00B97DA9" w:rsidRPr="00B97DA9" w:rsidRDefault="00B97DA9" w:rsidP="00B97DA9">
      <w:pPr>
        <w:numPr>
          <w:ilvl w:val="0"/>
          <w:numId w:val="28"/>
        </w:numPr>
        <w:rPr>
          <w:b/>
          <w:bCs/>
          <w:color w:val="000000" w:themeColor="text1"/>
          <w:highlight w:val="yellow"/>
          <w:lang w:val="en-IN"/>
        </w:rPr>
      </w:pPr>
      <w:r w:rsidRPr="00B97DA9">
        <w:rPr>
          <w:b/>
          <w:bCs/>
          <w:color w:val="000000" w:themeColor="text1"/>
          <w:highlight w:val="yellow"/>
          <w:lang w:val="en-IN"/>
        </w:rPr>
        <w:t xml:space="preserve">  Lists files and directories in long format (permissions, owner, size, date, etc.).</w:t>
      </w:r>
    </w:p>
    <w:p w14:paraId="4DD8E510" w14:textId="309F89ED" w:rsidR="00B97DA9" w:rsidRPr="003A226E" w:rsidRDefault="00B97DA9" w:rsidP="00B97DA9">
      <w:pPr>
        <w:rPr>
          <w:b/>
          <w:bCs/>
          <w:color w:val="000000" w:themeColor="text1"/>
          <w:lang w:val="en-IN"/>
        </w:rPr>
      </w:pPr>
      <w:r w:rsidRPr="00B97DA9">
        <w:rPr>
          <w:b/>
          <w:bCs/>
          <w:color w:val="000000" w:themeColor="text1"/>
          <w:lang w:val="en-IN"/>
        </w:rPr>
        <w:t xml:space="preserve">  </w:t>
      </w:r>
    </w:p>
    <w:p w14:paraId="1C81480C" w14:textId="08C30FDE" w:rsidR="004A3D8D" w:rsidRP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grep -r "pattern" /path/to/directory/</w:t>
      </w:r>
    </w:p>
    <w:p w14:paraId="2636DB22" w14:textId="77777777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cat file1.txt file2.txt | sort | </w:t>
      </w:r>
      <w:proofErr w:type="spellStart"/>
      <w:r w:rsidRPr="003A226E">
        <w:rPr>
          <w:b/>
          <w:bCs/>
          <w:color w:val="000000" w:themeColor="text1"/>
          <w:lang w:val="en-IN"/>
        </w:rPr>
        <w:t>uniq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–d</w:t>
      </w:r>
    </w:p>
    <w:p w14:paraId="1C0995B4" w14:textId="77777777" w:rsidR="00CF61A1" w:rsidRDefault="00CF61A1" w:rsidP="00D96F7C">
      <w:pPr>
        <w:rPr>
          <w:b/>
          <w:bCs/>
          <w:color w:val="000000" w:themeColor="text1"/>
          <w:lang w:val="en-IN"/>
        </w:rPr>
      </w:pPr>
    </w:p>
    <w:p w14:paraId="26587BD9" w14:textId="7B5D2C54" w:rsidR="004A3D8D" w:rsidRPr="003A226E" w:rsidRDefault="00CF61A1" w:rsidP="00D96F7C">
      <w:pPr>
        <w:rPr>
          <w:b/>
          <w:bCs/>
          <w:color w:val="000000" w:themeColor="text1"/>
          <w:lang w:val="en-IN"/>
        </w:rPr>
      </w:pPr>
      <w:r w:rsidRPr="00CF61A1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407A9C89" wp14:editId="1D3DB4C7">
            <wp:extent cx="5943600" cy="393700"/>
            <wp:effectExtent l="0" t="0" r="0" b="6350"/>
            <wp:docPr id="2106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2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78DC" w14:textId="77777777" w:rsidR="001E69DB" w:rsidRDefault="001E69DB" w:rsidP="00D96F7C">
      <w:pPr>
        <w:rPr>
          <w:b/>
          <w:bCs/>
          <w:color w:val="000000" w:themeColor="text1"/>
          <w:lang w:val="en-IN"/>
        </w:rPr>
      </w:pPr>
    </w:p>
    <w:p w14:paraId="03192ABC" w14:textId="2A33E24F" w:rsidR="00D55A4B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chmd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644 file.txt</w:t>
      </w:r>
    </w:p>
    <w:p w14:paraId="1D8410E0" w14:textId="53156AD3" w:rsidR="00CF61A1" w:rsidRDefault="00746BEE" w:rsidP="00D96F7C">
      <w:pPr>
        <w:rPr>
          <w:b/>
          <w:bCs/>
          <w:color w:val="000000" w:themeColor="text1"/>
          <w:lang w:val="en-IN"/>
        </w:rPr>
      </w:pPr>
      <w:r w:rsidRPr="00746BEE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77AFF4DE" wp14:editId="135C328B">
            <wp:extent cx="4690364" cy="3619500"/>
            <wp:effectExtent l="0" t="0" r="0" b="0"/>
            <wp:docPr id="201963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37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767" cy="36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320F" w14:textId="77777777" w:rsidR="004A3D8D" w:rsidRPr="003A226E" w:rsidRDefault="004A3D8D" w:rsidP="00D96F7C">
      <w:pPr>
        <w:rPr>
          <w:b/>
          <w:bCs/>
          <w:color w:val="000000" w:themeColor="text1"/>
          <w:lang w:val="en-IN"/>
        </w:rPr>
      </w:pPr>
    </w:p>
    <w:p w14:paraId="7B1EA1D4" w14:textId="67DC211C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cp -r </w:t>
      </w:r>
      <w:proofErr w:type="spellStart"/>
      <w:r w:rsidRPr="003A226E">
        <w:rPr>
          <w:b/>
          <w:bCs/>
          <w:color w:val="000000" w:themeColor="text1"/>
          <w:lang w:val="en-IN"/>
        </w:rPr>
        <w:t>source_directory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destination_directory</w:t>
      </w:r>
      <w:proofErr w:type="spellEnd"/>
      <w:r w:rsidR="00BB3E69">
        <w:rPr>
          <w:b/>
          <w:bCs/>
          <w:color w:val="000000" w:themeColor="text1"/>
          <w:lang w:val="en-IN"/>
        </w:rPr>
        <w:t xml:space="preserve"> – copies the </w:t>
      </w:r>
      <w:proofErr w:type="spellStart"/>
      <w:r w:rsidR="00BB3E69">
        <w:rPr>
          <w:b/>
          <w:bCs/>
          <w:color w:val="000000" w:themeColor="text1"/>
          <w:lang w:val="en-IN"/>
        </w:rPr>
        <w:t>abc</w:t>
      </w:r>
      <w:proofErr w:type="spellEnd"/>
      <w:r w:rsidR="00BB3E69">
        <w:rPr>
          <w:b/>
          <w:bCs/>
          <w:color w:val="000000" w:themeColor="text1"/>
          <w:lang w:val="en-IN"/>
        </w:rPr>
        <w:t xml:space="preserve"> folder inside </w:t>
      </w:r>
      <w:r w:rsidR="00EE3EC5">
        <w:rPr>
          <w:b/>
          <w:bCs/>
          <w:color w:val="000000" w:themeColor="text1"/>
          <w:lang w:val="en-IN"/>
        </w:rPr>
        <w:t>snap</w:t>
      </w:r>
      <w:r w:rsidR="00C67FA0">
        <w:rPr>
          <w:b/>
          <w:bCs/>
          <w:color w:val="000000" w:themeColor="text1"/>
          <w:lang w:val="en-IN"/>
        </w:rPr>
        <w:t xml:space="preserve"> folder</w:t>
      </w:r>
    </w:p>
    <w:p w14:paraId="75E5E929" w14:textId="77777777" w:rsidR="009F5976" w:rsidRDefault="009F5976" w:rsidP="00D96F7C">
      <w:pPr>
        <w:rPr>
          <w:b/>
          <w:bCs/>
          <w:color w:val="000000" w:themeColor="text1"/>
          <w:lang w:val="en-IN"/>
        </w:rPr>
      </w:pPr>
    </w:p>
    <w:p w14:paraId="2E5133D9" w14:textId="36299B90" w:rsidR="007F5DE9" w:rsidRDefault="004157E7" w:rsidP="00D96F7C">
      <w:pPr>
        <w:rPr>
          <w:b/>
          <w:bCs/>
          <w:color w:val="000000" w:themeColor="text1"/>
          <w:lang w:val="en-IN"/>
        </w:rPr>
      </w:pPr>
      <w:r w:rsidRPr="004157E7">
        <w:rPr>
          <w:b/>
          <w:bCs/>
          <w:color w:val="000000" w:themeColor="text1"/>
          <w:lang w:val="en-IN"/>
        </w:rPr>
        <w:drawing>
          <wp:inline distT="0" distB="0" distL="0" distR="0" wp14:anchorId="7541A64C" wp14:editId="5962999C">
            <wp:extent cx="5943600" cy="3043555"/>
            <wp:effectExtent l="0" t="0" r="0" b="4445"/>
            <wp:docPr id="151258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4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CCBF" w14:textId="77777777" w:rsidR="00EC4173" w:rsidRPr="003A226E" w:rsidRDefault="00EC4173" w:rsidP="00D96F7C">
      <w:pPr>
        <w:rPr>
          <w:b/>
          <w:bCs/>
          <w:color w:val="000000" w:themeColor="text1"/>
          <w:lang w:val="en-IN"/>
        </w:rPr>
      </w:pPr>
    </w:p>
    <w:p w14:paraId="61334D88" w14:textId="77777777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find /path/to/search -name "*.txt"</w:t>
      </w:r>
    </w:p>
    <w:p w14:paraId="0FDBF8C0" w14:textId="77777777" w:rsidR="007F5DE9" w:rsidRPr="003A226E" w:rsidRDefault="007F5DE9" w:rsidP="00D96F7C">
      <w:pPr>
        <w:rPr>
          <w:b/>
          <w:bCs/>
          <w:color w:val="000000" w:themeColor="text1"/>
          <w:lang w:val="en-IN"/>
        </w:rPr>
      </w:pPr>
    </w:p>
    <w:p w14:paraId="08323CA4" w14:textId="77777777" w:rsidR="003A226E" w:rsidRDefault="003A226E" w:rsidP="00D96F7C">
      <w:pPr>
        <w:rPr>
          <w:b/>
          <w:bCs/>
          <w:color w:val="000000" w:themeColor="text1"/>
          <w:lang w:val="en-IN"/>
        </w:rPr>
      </w:pPr>
      <w:r w:rsidRPr="003A226E">
        <w:rPr>
          <w:rFonts w:hint="eastAsia"/>
          <w:b/>
          <w:bCs/>
          <w:color w:val="000000" w:themeColor="text1"/>
          <w:lang w:val="en-IN"/>
        </w:rPr>
        <w:t></w:t>
      </w:r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chmod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</w:t>
      </w:r>
      <w:proofErr w:type="spellStart"/>
      <w:r w:rsidRPr="003A226E">
        <w:rPr>
          <w:b/>
          <w:bCs/>
          <w:color w:val="000000" w:themeColor="text1"/>
          <w:lang w:val="en-IN"/>
        </w:rPr>
        <w:t>u+x</w:t>
      </w:r>
      <w:proofErr w:type="spellEnd"/>
      <w:r w:rsidRPr="003A226E">
        <w:rPr>
          <w:b/>
          <w:bCs/>
          <w:color w:val="000000" w:themeColor="text1"/>
          <w:lang w:val="en-IN"/>
        </w:rPr>
        <w:t xml:space="preserve"> file.txt</w:t>
      </w:r>
    </w:p>
    <w:p w14:paraId="05EC8D16" w14:textId="77777777" w:rsidR="007F5DE9" w:rsidRPr="003A226E" w:rsidRDefault="007F5DE9" w:rsidP="00D96F7C">
      <w:pPr>
        <w:rPr>
          <w:b/>
          <w:bCs/>
          <w:color w:val="000000" w:themeColor="text1"/>
          <w:lang w:val="en-IN"/>
        </w:rPr>
      </w:pPr>
    </w:p>
    <w:p w14:paraId="2DF61D97" w14:textId="0A4D1814" w:rsidR="00A92376" w:rsidRPr="003A226E" w:rsidRDefault="003A226E" w:rsidP="00D96F7C">
      <w:pPr>
        <w:rPr>
          <w:b/>
          <w:bCs/>
          <w:color w:val="0070C0"/>
          <w:lang w:val="en-IN"/>
        </w:rPr>
      </w:pPr>
      <w:r w:rsidRPr="001F79BE">
        <w:rPr>
          <w:rFonts w:hint="eastAsia"/>
          <w:b/>
          <w:bCs/>
          <w:color w:val="000000" w:themeColor="text1"/>
          <w:lang w:val="en-IN"/>
        </w:rPr>
        <w:lastRenderedPageBreak/>
        <w:t></w:t>
      </w:r>
      <w:r w:rsidRPr="001F79BE">
        <w:rPr>
          <w:b/>
          <w:bCs/>
          <w:color w:val="000000" w:themeColor="text1"/>
          <w:lang w:val="en-IN"/>
        </w:rPr>
        <w:t xml:space="preserve"> echo $PATH</w:t>
      </w:r>
    </w:p>
    <w:p w14:paraId="23BEE406" w14:textId="77777777" w:rsidR="00A92376" w:rsidRDefault="00A92376" w:rsidP="00D96F7C">
      <w:pPr>
        <w:rPr>
          <w:b/>
          <w:bCs/>
          <w:color w:val="0070C0"/>
          <w:sz w:val="20"/>
          <w:szCs w:val="20"/>
          <w:lang w:val="en-IN"/>
        </w:rPr>
      </w:pPr>
    </w:p>
    <w:p w14:paraId="6CA83D8D" w14:textId="77777777" w:rsidR="0010378A" w:rsidRPr="003652E2" w:rsidRDefault="0010378A" w:rsidP="003652E2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0322BD34" w14:textId="77777777" w:rsidR="0010378A" w:rsidRDefault="0010378A" w:rsidP="003652E2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10378A">
        <w:rPr>
          <w:b/>
          <w:bCs/>
          <w:color w:val="0070C0"/>
          <w:sz w:val="40"/>
          <w:szCs w:val="40"/>
          <w:lang w:val="en-IN"/>
        </w:rPr>
        <w:t>Part B</w:t>
      </w:r>
    </w:p>
    <w:p w14:paraId="42EC2EF4" w14:textId="77777777" w:rsidR="003652E2" w:rsidRDefault="003652E2" w:rsidP="003652E2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0D575ECF" w14:textId="77777777" w:rsidR="003652E2" w:rsidRPr="0010378A" w:rsidRDefault="003652E2" w:rsidP="003652E2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66C11BFA" w14:textId="77777777" w:rsidR="0010378A" w:rsidRPr="008C51D8" w:rsidRDefault="0010378A" w:rsidP="00070475">
      <w:pPr>
        <w:jc w:val="center"/>
        <w:rPr>
          <w:rFonts w:cstheme="minorHAnsi"/>
          <w:b/>
          <w:bCs/>
          <w:color w:val="00B050"/>
          <w:sz w:val="28"/>
          <w:szCs w:val="28"/>
          <w:lang w:val="en-IN"/>
        </w:rPr>
      </w:pPr>
      <w:r w:rsidRPr="0010378A">
        <w:rPr>
          <w:rFonts w:cstheme="minorHAnsi"/>
          <w:b/>
          <w:bCs/>
          <w:color w:val="00B050"/>
          <w:sz w:val="28"/>
          <w:szCs w:val="28"/>
          <w:lang w:val="en-IN"/>
        </w:rPr>
        <w:t>Identify True or False:</w:t>
      </w:r>
    </w:p>
    <w:p w14:paraId="535E6467" w14:textId="77777777" w:rsidR="00323345" w:rsidRPr="0010378A" w:rsidRDefault="00323345" w:rsidP="00070475">
      <w:pPr>
        <w:jc w:val="center"/>
        <w:rPr>
          <w:rFonts w:cstheme="minorHAnsi"/>
          <w:b/>
          <w:bCs/>
          <w:color w:val="FF0000"/>
          <w:sz w:val="24"/>
          <w:szCs w:val="24"/>
          <w:lang w:val="en-IN"/>
        </w:rPr>
      </w:pPr>
    </w:p>
    <w:p w14:paraId="195B267C" w14:textId="52895C8F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1</w:t>
      </w:r>
      <w:r w:rsidRPr="0010378A">
        <w:rPr>
          <w:rFonts w:cstheme="minorHAnsi"/>
          <w:b/>
          <w:bCs/>
          <w:color w:val="FF0000"/>
          <w:sz w:val="28"/>
          <w:szCs w:val="28"/>
          <w:lang w:val="en-IN"/>
        </w:rPr>
        <w:t>. ls</w:t>
      </w:r>
      <w:r w:rsidRPr="0010378A">
        <w:rPr>
          <w:rFonts w:cstheme="minorHAnsi"/>
          <w:b/>
          <w:bCs/>
          <w:color w:val="FF0000"/>
          <w:sz w:val="24"/>
          <w:szCs w:val="24"/>
          <w:lang w:val="en-IN"/>
        </w:rPr>
        <w:t xml:space="preserve"> </w:t>
      </w: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is used to list files and directories in a directory.</w:t>
      </w:r>
      <w:r w:rsidR="00981239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981239">
        <w:rPr>
          <w:rFonts w:cstheme="minorHAnsi"/>
          <w:b/>
          <w:bCs/>
          <w:color w:val="FF0000"/>
          <w:sz w:val="24"/>
          <w:szCs w:val="24"/>
          <w:lang w:val="en-IN"/>
        </w:rPr>
        <w:t xml:space="preserve"> </w:t>
      </w:r>
      <w:r w:rsidR="002C4E77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58E0134D" w14:textId="148E1575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2. mv is used to move files and directories.</w:t>
      </w:r>
      <w:r w:rsidR="00981239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2C4E77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275149EA" w14:textId="0F2B65DD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3. cd is used to copy files and directories.</w:t>
      </w:r>
      <w:r w:rsidR="002C4E7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2C4E77">
        <w:rPr>
          <w:rFonts w:cstheme="minorHAnsi"/>
          <w:b/>
          <w:bCs/>
          <w:color w:val="FF0000"/>
          <w:sz w:val="24"/>
          <w:szCs w:val="24"/>
          <w:lang w:val="en-IN"/>
        </w:rPr>
        <w:t>False</w:t>
      </w:r>
    </w:p>
    <w:p w14:paraId="748D60C9" w14:textId="765EB55F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4.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pwd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stands for "print working directory" and displays the current directory.</w:t>
      </w:r>
      <w:r w:rsidR="00D23C9C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341147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6EC6E37F" w14:textId="4181222B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5. grep is used to search for patterns in files.</w:t>
      </w:r>
      <w:r w:rsidR="0034114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341147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5F126F4E" w14:textId="77777777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6.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chmod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755 file.txt gives read, write, and execute permissions to the owner, and read and execute</w:t>
      </w:r>
    </w:p>
    <w:p w14:paraId="6144DA07" w14:textId="3D657169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permissions to group and others.</w:t>
      </w:r>
      <w:r w:rsidR="005F1410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5F1410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296D1E74" w14:textId="77777777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7.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mkdir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-p directory1/directory2 creates nested directories, creating directory2 inside directory1</w:t>
      </w:r>
    </w:p>
    <w:p w14:paraId="5A360ECC" w14:textId="337A28C9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if directory1 does not exist.</w:t>
      </w:r>
      <w:r w:rsidR="005F1410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  <w:r w:rsidR="00A53D32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66E28CF6" w14:textId="7872E62B" w:rsid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8. rm -rf file.txt deletes a file forcefully without confirmation.</w:t>
      </w:r>
      <w:r w:rsidR="00A53D32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6706E0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6706E0">
        <w:rPr>
          <w:rFonts w:cstheme="minorHAnsi"/>
          <w:b/>
          <w:bCs/>
          <w:color w:val="FF0000"/>
          <w:sz w:val="24"/>
          <w:szCs w:val="24"/>
          <w:lang w:val="en-IN"/>
        </w:rPr>
        <w:t>True</w:t>
      </w:r>
    </w:p>
    <w:p w14:paraId="6355243C" w14:textId="77777777" w:rsidR="008C51D8" w:rsidRDefault="008C51D8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</w:p>
    <w:p w14:paraId="659F5B8F" w14:textId="77777777" w:rsidR="008C51D8" w:rsidRPr="0010378A" w:rsidRDefault="008C51D8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</w:p>
    <w:p w14:paraId="1C46A5F1" w14:textId="77777777" w:rsidR="0010378A" w:rsidRDefault="0010378A" w:rsidP="008C51D8">
      <w:pPr>
        <w:jc w:val="center"/>
        <w:rPr>
          <w:rFonts w:cstheme="minorHAnsi"/>
          <w:b/>
          <w:bCs/>
          <w:color w:val="00B050"/>
          <w:sz w:val="28"/>
          <w:szCs w:val="28"/>
          <w:lang w:val="en-IN"/>
        </w:rPr>
      </w:pPr>
      <w:r w:rsidRPr="0010378A">
        <w:rPr>
          <w:rFonts w:cstheme="minorHAnsi"/>
          <w:b/>
          <w:bCs/>
          <w:color w:val="00B050"/>
          <w:sz w:val="28"/>
          <w:szCs w:val="28"/>
          <w:lang w:val="en-IN"/>
        </w:rPr>
        <w:t>Identify the Incorrect Commands:</w:t>
      </w:r>
    </w:p>
    <w:p w14:paraId="6AF1AB40" w14:textId="77777777" w:rsidR="00185501" w:rsidRPr="0010378A" w:rsidRDefault="00185501" w:rsidP="008C51D8">
      <w:pPr>
        <w:jc w:val="center"/>
        <w:rPr>
          <w:rFonts w:cstheme="minorHAnsi"/>
          <w:b/>
          <w:bCs/>
          <w:color w:val="00B050"/>
          <w:sz w:val="28"/>
          <w:szCs w:val="28"/>
          <w:lang w:val="en-IN"/>
        </w:rPr>
      </w:pPr>
    </w:p>
    <w:p w14:paraId="5D58C998" w14:textId="674D719B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1.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chmodx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is used to change file permissions.</w:t>
      </w:r>
      <w:r w:rsidR="006706E0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185501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0F483F">
        <w:rPr>
          <w:rFonts w:cstheme="minorHAnsi"/>
          <w:b/>
          <w:bCs/>
          <w:color w:val="FF0000"/>
          <w:sz w:val="24"/>
          <w:szCs w:val="24"/>
          <w:lang w:val="en-IN"/>
        </w:rPr>
        <w:t>Incorrect</w:t>
      </w:r>
    </w:p>
    <w:p w14:paraId="323AAB27" w14:textId="6CAE7E6A" w:rsidR="0010378A" w:rsidRPr="0010378A" w:rsidRDefault="0010378A" w:rsidP="0010378A">
      <w:pPr>
        <w:rPr>
          <w:rFonts w:cstheme="minorHAnsi"/>
          <w:b/>
          <w:bCs/>
          <w:color w:val="FF0000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2.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cpy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is used to copy files and directories.</w:t>
      </w:r>
      <w:r w:rsidR="00185501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  <w:r w:rsidR="00185501">
        <w:rPr>
          <w:rFonts w:cstheme="minorHAnsi"/>
          <w:b/>
          <w:bCs/>
          <w:color w:val="FF0000"/>
          <w:sz w:val="24"/>
          <w:szCs w:val="24"/>
          <w:lang w:val="en-IN"/>
        </w:rPr>
        <w:t>Incorrect</w:t>
      </w:r>
    </w:p>
    <w:p w14:paraId="0FC4D655" w14:textId="278D32EE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3.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mkfile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is used to create a new file</w:t>
      </w:r>
      <w:proofErr w:type="gram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.</w:t>
      </w:r>
      <w:r w:rsidR="005C3826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823294"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.</w:t>
      </w:r>
      <w:proofErr w:type="gramEnd"/>
      <w:r w:rsidR="00823294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  <w:r w:rsidR="00823294">
        <w:rPr>
          <w:rFonts w:cstheme="minorHAnsi"/>
          <w:b/>
          <w:bCs/>
          <w:color w:val="FF0000"/>
          <w:sz w:val="24"/>
          <w:szCs w:val="24"/>
          <w:lang w:val="en-IN"/>
        </w:rPr>
        <w:t>Incorrect</w:t>
      </w:r>
    </w:p>
    <w:p w14:paraId="0D5F2238" w14:textId="4AB5AD2C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4.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catx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is used to concatenate </w:t>
      </w:r>
      <w:proofErr w:type="gram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files.</w:t>
      </w:r>
      <w:r w:rsidR="00823294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  <w:r w:rsidR="00823294"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.</w:t>
      </w:r>
      <w:proofErr w:type="gramEnd"/>
      <w:r w:rsidR="00823294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  <w:r w:rsidR="00823294">
        <w:rPr>
          <w:rFonts w:cstheme="minorHAnsi"/>
          <w:b/>
          <w:bCs/>
          <w:color w:val="FF0000"/>
          <w:sz w:val="24"/>
          <w:szCs w:val="24"/>
          <w:lang w:val="en-IN"/>
        </w:rPr>
        <w:t>Incorrect</w:t>
      </w:r>
    </w:p>
    <w:p w14:paraId="15B07FAF" w14:textId="25D66505" w:rsidR="0010378A" w:rsidRPr="00323345" w:rsidRDefault="0010378A" w:rsidP="0010378A">
      <w:pPr>
        <w:rPr>
          <w:rFonts w:cstheme="minorHAnsi"/>
          <w:b/>
          <w:bCs/>
          <w:color w:val="000000" w:themeColor="text1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5. </w:t>
      </w:r>
      <w:proofErr w:type="spell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rn</w:t>
      </w:r>
      <w:proofErr w:type="spellEnd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is used to rename </w:t>
      </w:r>
      <w:proofErr w:type="gramStart"/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files</w:t>
      </w:r>
      <w:r w:rsidRPr="0010378A">
        <w:rPr>
          <w:rFonts w:cstheme="minorHAnsi"/>
          <w:b/>
          <w:bCs/>
          <w:color w:val="000000" w:themeColor="text1"/>
          <w:lang w:val="en-IN"/>
        </w:rPr>
        <w:t>.</w:t>
      </w:r>
      <w:r w:rsidR="00823294">
        <w:rPr>
          <w:rFonts w:cstheme="minorHAnsi"/>
          <w:b/>
          <w:bCs/>
          <w:color w:val="000000" w:themeColor="text1"/>
          <w:lang w:val="en-IN"/>
        </w:rPr>
        <w:t xml:space="preserve">   </w:t>
      </w:r>
      <w:proofErr w:type="gramEnd"/>
      <w:r w:rsidR="00823294"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.</w:t>
      </w:r>
      <w:r w:rsidR="00823294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  <w:r w:rsidR="00823294">
        <w:rPr>
          <w:rFonts w:cstheme="minorHAnsi"/>
          <w:b/>
          <w:bCs/>
          <w:color w:val="FF0000"/>
          <w:sz w:val="24"/>
          <w:szCs w:val="24"/>
          <w:lang w:val="en-IN"/>
        </w:rPr>
        <w:t>Incorrect</w:t>
      </w:r>
    </w:p>
    <w:p w14:paraId="11A2782E" w14:textId="77777777" w:rsidR="003652E2" w:rsidRPr="00323345" w:rsidRDefault="003652E2" w:rsidP="0010378A">
      <w:pPr>
        <w:rPr>
          <w:b/>
          <w:bCs/>
          <w:color w:val="000000" w:themeColor="text1"/>
          <w:lang w:val="en-IN"/>
        </w:rPr>
      </w:pPr>
    </w:p>
    <w:p w14:paraId="2EC1DDE7" w14:textId="77777777" w:rsidR="003652E2" w:rsidRPr="0010378A" w:rsidRDefault="003652E2" w:rsidP="0010378A">
      <w:pPr>
        <w:rPr>
          <w:b/>
          <w:bCs/>
          <w:color w:val="000000" w:themeColor="text1"/>
          <w:lang w:val="en-IN"/>
        </w:rPr>
      </w:pPr>
    </w:p>
    <w:p w14:paraId="2F1F1F09" w14:textId="77777777" w:rsidR="0010378A" w:rsidRPr="00F0425F" w:rsidRDefault="0010378A" w:rsidP="00F0425F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10378A">
        <w:rPr>
          <w:b/>
          <w:bCs/>
          <w:color w:val="0070C0"/>
          <w:sz w:val="40"/>
          <w:szCs w:val="40"/>
          <w:lang w:val="en-IN"/>
        </w:rPr>
        <w:t>Part C</w:t>
      </w:r>
    </w:p>
    <w:p w14:paraId="3CD40DCB" w14:textId="77777777" w:rsidR="003652E2" w:rsidRDefault="003652E2" w:rsidP="0010378A">
      <w:pPr>
        <w:rPr>
          <w:b/>
          <w:bCs/>
          <w:color w:val="0070C0"/>
          <w:sz w:val="20"/>
          <w:szCs w:val="20"/>
          <w:lang w:val="en-IN"/>
        </w:rPr>
      </w:pPr>
    </w:p>
    <w:p w14:paraId="7D68AC80" w14:textId="2A02C835" w:rsidR="00E5765C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1: Write a shell script that prints "Hello, World!" to the terminal.</w:t>
      </w:r>
      <w:r w:rsidR="00A62061" w:rsidRPr="00A62061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6DC73889" wp14:editId="0ED0E3B9">
            <wp:extent cx="4915586" cy="1114581"/>
            <wp:effectExtent l="0" t="0" r="0" b="9525"/>
            <wp:docPr id="165256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62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7A37" w14:textId="5A9E13C1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lastRenderedPageBreak/>
        <w:t>Question 2: Declare a variable named "name" and assign the value "CDAC Mumbai" to it. Print the</w:t>
      </w:r>
    </w:p>
    <w:p w14:paraId="70A85C68" w14:textId="22B87683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value of the variable.</w:t>
      </w:r>
      <w:r w:rsidR="00860B9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 </w:t>
      </w:r>
    </w:p>
    <w:p w14:paraId="403EEF40" w14:textId="77777777" w:rsidR="00860B9E" w:rsidRDefault="00860B9E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021D4CC" w14:textId="1BE8F6AF" w:rsidR="00860B9E" w:rsidRDefault="00860B9E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860B9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534C61D4" wp14:editId="3451DC15">
            <wp:extent cx="4906060" cy="1181265"/>
            <wp:effectExtent l="0" t="0" r="8890" b="0"/>
            <wp:docPr id="5831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12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7EF2" w14:textId="77777777" w:rsidR="003F6B8F" w:rsidRPr="0010378A" w:rsidRDefault="003F6B8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B312BAF" w14:textId="0E59CB93" w:rsidR="003F6B8F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3: Write a shell script that takes a number as input from the user and prints it.</w:t>
      </w:r>
    </w:p>
    <w:p w14:paraId="1C9C4A83" w14:textId="77777777" w:rsidR="006D24AF" w:rsidRDefault="006D24A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67AAC7C" w14:textId="468DE8DB" w:rsidR="00D11349" w:rsidRDefault="006D24A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6D24A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4D2AE0E4" wp14:editId="010261AD">
            <wp:extent cx="5611008" cy="1829055"/>
            <wp:effectExtent l="0" t="0" r="8890" b="0"/>
            <wp:docPr id="167523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372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A66E" w14:textId="77777777" w:rsidR="00D11349" w:rsidRPr="0010378A" w:rsidRDefault="00D11349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12A1A268" w14:textId="77777777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4: Write a shell script that performs addition of two numbers (e.g., 5 and 3) and prints the</w:t>
      </w:r>
    </w:p>
    <w:p w14:paraId="5DE02847" w14:textId="77777777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result.</w:t>
      </w:r>
    </w:p>
    <w:p w14:paraId="51A5F75E" w14:textId="77777777" w:rsidR="0060408E" w:rsidRDefault="0060408E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6033712A" w14:textId="2E55BD4B" w:rsidR="0060408E" w:rsidRPr="0010378A" w:rsidRDefault="0060408E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60408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2A4BA350" wp14:editId="321C954D">
            <wp:extent cx="5943600" cy="1656080"/>
            <wp:effectExtent l="0" t="0" r="0" b="1270"/>
            <wp:docPr id="190014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4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8D3" w14:textId="77777777" w:rsidR="0014069F" w:rsidRDefault="0014069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E4B12EE" w14:textId="77777777" w:rsidR="0014069F" w:rsidRDefault="0014069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2ACEADCE" w14:textId="77777777" w:rsidR="00285649" w:rsidRDefault="00285649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6A10E4DD" w14:textId="77777777" w:rsidR="00285649" w:rsidRDefault="00285649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2E9AFAB4" w14:textId="77777777" w:rsidR="00285649" w:rsidRDefault="00285649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6A19DA5D" w14:textId="77777777" w:rsidR="00285649" w:rsidRDefault="00285649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7B7603FB" w14:textId="54C87F76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lastRenderedPageBreak/>
        <w:t>Question 5: Write a shell script that takes a number as input and prints "Even" if it is even, otherwise</w:t>
      </w:r>
    </w:p>
    <w:p w14:paraId="7983AC5E" w14:textId="77777777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prints "Odd".</w:t>
      </w:r>
    </w:p>
    <w:p w14:paraId="791EED58" w14:textId="77777777" w:rsidR="00285649" w:rsidRDefault="00285649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38AD5EC5" w14:textId="2C4C7999" w:rsidR="0014069F" w:rsidRDefault="0014069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4069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0CE1A473" wp14:editId="476E764A">
            <wp:extent cx="4982270" cy="1352739"/>
            <wp:effectExtent l="0" t="0" r="0" b="0"/>
            <wp:docPr id="185255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9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0C5E" w14:textId="77777777" w:rsidR="0014069F" w:rsidRPr="0010378A" w:rsidRDefault="0014069F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4B787979" w14:textId="77777777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6: Write a shell script that uses a for loop to print numbers from 1 to 5.</w:t>
      </w:r>
    </w:p>
    <w:p w14:paraId="781DAD72" w14:textId="77777777" w:rsidR="00C3315B" w:rsidRDefault="00C3315B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33D1DC34" w14:textId="448BBE49" w:rsidR="00C3315B" w:rsidRDefault="00A1621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A1621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400FD767" wp14:editId="3AC75EF0">
            <wp:extent cx="5525271" cy="1648055"/>
            <wp:effectExtent l="0" t="0" r="0" b="9525"/>
            <wp:docPr id="192840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52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3A7" w14:textId="77777777" w:rsidR="00A314DC" w:rsidRDefault="00A314DC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19C299EF" w14:textId="77777777" w:rsidR="00A314DC" w:rsidRPr="0010378A" w:rsidRDefault="00A314DC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67D90360" w14:textId="77777777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7: Write a shell script that uses a while loop to print numbers from 1 to 5.</w:t>
      </w:r>
    </w:p>
    <w:p w14:paraId="3D48970A" w14:textId="77777777" w:rsidR="00A314DC" w:rsidRDefault="00A314DC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778F60F" w14:textId="10015930" w:rsidR="00AA260F" w:rsidRDefault="000F50E0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0F50E0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1EC73652" wp14:editId="5B7B9DE3">
            <wp:extent cx="5439534" cy="2143424"/>
            <wp:effectExtent l="0" t="0" r="8890" b="9525"/>
            <wp:docPr id="26122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53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A40" w14:textId="77777777" w:rsidR="00A314DC" w:rsidRDefault="00A314DC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519BC899" w14:textId="77777777" w:rsidR="00452628" w:rsidRDefault="00452628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13C0FDDE" w14:textId="77777777" w:rsidR="00452628" w:rsidRDefault="00452628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F62A91A" w14:textId="77777777" w:rsidR="00452628" w:rsidRDefault="00452628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0B6373B6" w14:textId="24D729AF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lastRenderedPageBreak/>
        <w:t>Question 8: Write a shell script that checks if a file named "file.txt" exists in the current directory. If it</w:t>
      </w:r>
    </w:p>
    <w:p w14:paraId="015ACDEF" w14:textId="77777777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does, print "File exists", otherwise, print "File does not exist".</w:t>
      </w:r>
    </w:p>
    <w:p w14:paraId="59A3F366" w14:textId="6CDD4716" w:rsidR="00A52018" w:rsidRDefault="00A52018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A52018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7FFCF5D9" wp14:editId="2670848A">
            <wp:extent cx="5172797" cy="1371791"/>
            <wp:effectExtent l="0" t="0" r="8890" b="0"/>
            <wp:docPr id="121630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054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076" w14:textId="77777777" w:rsidR="00452628" w:rsidRPr="0010378A" w:rsidRDefault="00452628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139B01E0" w14:textId="77777777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9: Write a shell script that uses the if statement to check if a number is greater than 10 and</w:t>
      </w:r>
    </w:p>
    <w:p w14:paraId="3CA39CC2" w14:textId="77777777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prints a message accordingly.</w:t>
      </w:r>
    </w:p>
    <w:p w14:paraId="275C0900" w14:textId="77777777" w:rsidR="00A52018" w:rsidRDefault="00A52018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647AD7DE" w14:textId="48F3B231" w:rsidR="00A52018" w:rsidRPr="0010378A" w:rsidRDefault="00013E0D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013E0D">
        <w:rPr>
          <w:rFonts w:cstheme="minorHAnsi"/>
          <w:b/>
          <w:bCs/>
          <w:color w:val="000000" w:themeColor="text1"/>
          <w:sz w:val="24"/>
          <w:szCs w:val="24"/>
          <w:lang w:val="en-IN"/>
        </w:rPr>
        <w:drawing>
          <wp:inline distT="0" distB="0" distL="0" distR="0" wp14:anchorId="4807EFF2" wp14:editId="63A79AFA">
            <wp:extent cx="5943600" cy="1938020"/>
            <wp:effectExtent l="0" t="0" r="0" b="5080"/>
            <wp:docPr id="4199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45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A2C" w14:textId="77777777" w:rsidR="00013E0D" w:rsidRDefault="00013E0D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</w:p>
    <w:p w14:paraId="6BC18E29" w14:textId="2FF1614E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Question 10: Write a shell script that uses nested for loops to print a multiplication table for numbers</w:t>
      </w:r>
    </w:p>
    <w:p w14:paraId="7B77AE95" w14:textId="77777777" w:rsidR="0010378A" w:rsidRP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10378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from 1 to 5. The output should be formatted nicely, with each row representing a number and each</w:t>
      </w:r>
    </w:p>
    <w:p w14:paraId="0B0C3D14" w14:textId="3971755A" w:rsidR="0010378A" w:rsidRDefault="0010378A" w:rsidP="0010378A">
      <w:pPr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C665C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column representing the multiplication result for that number.</w:t>
      </w:r>
    </w:p>
    <w:p w14:paraId="0A4B270C" w14:textId="77777777" w:rsidR="00187075" w:rsidRPr="00C665CA" w:rsidRDefault="00187075" w:rsidP="00D96F7C">
      <w:pPr>
        <w:rPr>
          <w:rFonts w:cstheme="minorHAnsi"/>
          <w:b/>
          <w:bCs/>
          <w:color w:val="0070C0"/>
          <w:sz w:val="24"/>
          <w:szCs w:val="24"/>
          <w:lang w:val="en-IN"/>
        </w:rPr>
      </w:pPr>
    </w:p>
    <w:p w14:paraId="1DA23942" w14:textId="02318087" w:rsidR="00187075" w:rsidRDefault="008D660F" w:rsidP="00D96F7C">
      <w:pPr>
        <w:rPr>
          <w:b/>
          <w:bCs/>
          <w:color w:val="0070C0"/>
          <w:sz w:val="40"/>
          <w:szCs w:val="40"/>
          <w:lang w:val="en-IN"/>
        </w:rPr>
      </w:pPr>
      <w:r w:rsidRPr="008D660F">
        <w:rPr>
          <w:b/>
          <w:bCs/>
          <w:color w:val="0070C0"/>
          <w:sz w:val="40"/>
          <w:szCs w:val="40"/>
          <w:lang w:val="en-IN"/>
        </w:rPr>
        <w:drawing>
          <wp:inline distT="0" distB="0" distL="0" distR="0" wp14:anchorId="2279B597" wp14:editId="49C692FF">
            <wp:extent cx="5311140" cy="2072820"/>
            <wp:effectExtent l="0" t="0" r="3810" b="3810"/>
            <wp:docPr id="143409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40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6675" cy="20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2A93" w14:textId="77777777" w:rsidR="000E699C" w:rsidRPr="000E699C" w:rsidRDefault="000E699C" w:rsidP="000E699C">
      <w:pPr>
        <w:rPr>
          <w:b/>
          <w:bCs/>
          <w:color w:val="000000" w:themeColor="text1"/>
          <w:sz w:val="24"/>
          <w:szCs w:val="24"/>
          <w:lang w:val="en-IN"/>
        </w:rPr>
      </w:pPr>
      <w:r w:rsidRPr="000E699C">
        <w:rPr>
          <w:b/>
          <w:bCs/>
          <w:color w:val="000000" w:themeColor="text1"/>
          <w:sz w:val="24"/>
          <w:szCs w:val="24"/>
          <w:lang w:val="en-IN"/>
        </w:rPr>
        <w:lastRenderedPageBreak/>
        <w:t>Question 11: Write a shell script that uses a while loop to read numbers from the user until the user enters</w:t>
      </w:r>
    </w:p>
    <w:p w14:paraId="72881620" w14:textId="77777777" w:rsidR="000E699C" w:rsidRPr="000E699C" w:rsidRDefault="000E699C" w:rsidP="000E699C">
      <w:pPr>
        <w:rPr>
          <w:b/>
          <w:bCs/>
          <w:color w:val="000000" w:themeColor="text1"/>
          <w:sz w:val="24"/>
          <w:szCs w:val="24"/>
          <w:lang w:val="en-IN"/>
        </w:rPr>
      </w:pPr>
      <w:r w:rsidRPr="000E699C">
        <w:rPr>
          <w:b/>
          <w:bCs/>
          <w:color w:val="000000" w:themeColor="text1"/>
          <w:sz w:val="24"/>
          <w:szCs w:val="24"/>
          <w:lang w:val="en-IN"/>
        </w:rPr>
        <w:t>a negative number. For each positive number entered, print its square. Use the break statement to exit the</w:t>
      </w:r>
    </w:p>
    <w:p w14:paraId="6021C26B" w14:textId="69C5C9D3" w:rsidR="00187075" w:rsidRPr="000E699C" w:rsidRDefault="000E699C" w:rsidP="000E699C">
      <w:pPr>
        <w:rPr>
          <w:b/>
          <w:bCs/>
          <w:color w:val="000000" w:themeColor="text1"/>
          <w:sz w:val="24"/>
          <w:szCs w:val="24"/>
          <w:lang w:val="en-IN"/>
        </w:rPr>
      </w:pPr>
      <w:r w:rsidRPr="000E699C">
        <w:rPr>
          <w:b/>
          <w:bCs/>
          <w:color w:val="000000" w:themeColor="text1"/>
          <w:sz w:val="24"/>
          <w:szCs w:val="24"/>
          <w:lang w:val="en-IN"/>
        </w:rPr>
        <w:t>loop when a negative number is entered.</w:t>
      </w:r>
    </w:p>
    <w:p w14:paraId="608999D6" w14:textId="77777777" w:rsidR="00187075" w:rsidRDefault="00187075" w:rsidP="00DA21F3">
      <w:pPr>
        <w:rPr>
          <w:b/>
          <w:bCs/>
          <w:color w:val="0070C0"/>
          <w:sz w:val="40"/>
          <w:szCs w:val="40"/>
          <w:lang w:val="en-IN"/>
        </w:rPr>
      </w:pPr>
    </w:p>
    <w:p w14:paraId="3020911C" w14:textId="1AEEE169" w:rsidR="00187075" w:rsidRDefault="00DA21F3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DA21F3">
        <w:rPr>
          <w:b/>
          <w:bCs/>
          <w:color w:val="0070C0"/>
          <w:sz w:val="40"/>
          <w:szCs w:val="40"/>
          <w:lang w:val="en-IN"/>
        </w:rPr>
        <w:drawing>
          <wp:inline distT="0" distB="0" distL="0" distR="0" wp14:anchorId="594A3682" wp14:editId="079887EF">
            <wp:extent cx="5943600" cy="3042920"/>
            <wp:effectExtent l="0" t="0" r="0" b="5080"/>
            <wp:docPr id="157943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45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46F3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6DE33C0D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7186325D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744D0CCB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10423D7A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3C5A9C0D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4B6BFCE5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6E7915D2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5D962BF4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42EDBD65" w14:textId="77777777" w:rsidR="00187075" w:rsidRDefault="00187075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</w:p>
    <w:p w14:paraId="4A197075" w14:textId="77777777" w:rsidR="00F675FB" w:rsidRDefault="00F675FB" w:rsidP="00DA21F3">
      <w:pPr>
        <w:rPr>
          <w:b/>
          <w:bCs/>
          <w:color w:val="0070C0"/>
          <w:sz w:val="40"/>
          <w:szCs w:val="40"/>
          <w:lang w:val="en-IN"/>
        </w:rPr>
      </w:pPr>
    </w:p>
    <w:p w14:paraId="15E7F215" w14:textId="77777777" w:rsidR="00DA21F3" w:rsidRDefault="00DA21F3" w:rsidP="00DA21F3">
      <w:pPr>
        <w:rPr>
          <w:b/>
          <w:bCs/>
          <w:color w:val="0070C0"/>
          <w:sz w:val="40"/>
          <w:szCs w:val="40"/>
          <w:lang w:val="en-IN"/>
        </w:rPr>
      </w:pPr>
    </w:p>
    <w:p w14:paraId="18243EE5" w14:textId="24757BC1" w:rsidR="00C25B18" w:rsidRPr="00187075" w:rsidRDefault="00C25B18" w:rsidP="00C25B18">
      <w:pPr>
        <w:jc w:val="center"/>
        <w:rPr>
          <w:b/>
          <w:bCs/>
          <w:color w:val="0070C0"/>
          <w:sz w:val="40"/>
          <w:szCs w:val="40"/>
          <w:lang w:val="en-IN"/>
        </w:rPr>
      </w:pPr>
      <w:r w:rsidRPr="00187075">
        <w:rPr>
          <w:b/>
          <w:bCs/>
          <w:color w:val="0070C0"/>
          <w:sz w:val="40"/>
          <w:szCs w:val="40"/>
          <w:lang w:val="en-IN"/>
        </w:rPr>
        <w:lastRenderedPageBreak/>
        <w:t>Part E</w:t>
      </w:r>
    </w:p>
    <w:p w14:paraId="4C45C0D5" w14:textId="77777777" w:rsidR="00C25B18" w:rsidRPr="00C25B18" w:rsidRDefault="00C25B18" w:rsidP="00C25B18">
      <w:pPr>
        <w:jc w:val="center"/>
        <w:rPr>
          <w:b/>
          <w:bCs/>
          <w:sz w:val="40"/>
          <w:szCs w:val="40"/>
          <w:lang w:val="en-IN"/>
        </w:rPr>
      </w:pPr>
    </w:p>
    <w:p w14:paraId="418DA604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1. Consider the following processes with arrival times and burst times:</w:t>
      </w:r>
    </w:p>
    <w:p w14:paraId="7226C496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Process | Arrival Time | Burst Time |</w:t>
      </w:r>
    </w:p>
    <w:p w14:paraId="5450A63A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|---------|--------------|------------|</w:t>
      </w:r>
    </w:p>
    <w:p w14:paraId="3505E31A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P1 | 0 | 5 |</w:t>
      </w:r>
    </w:p>
    <w:p w14:paraId="3DE622BA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P2 | 1 | 3 |</w:t>
      </w:r>
    </w:p>
    <w:p w14:paraId="40CF21F2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P3 | 2 | 6 |</w:t>
      </w:r>
    </w:p>
    <w:p w14:paraId="28FEACDF" w14:textId="65561BBA" w:rsidR="00A9204E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Calculate the average waiting time using First-Come, First-Served (FCFS) scheduling</w:t>
      </w:r>
    </w:p>
    <w:p w14:paraId="4295F5F2" w14:textId="77777777" w:rsidR="00C25B18" w:rsidRDefault="00C25B18" w:rsidP="00C25B18">
      <w:pPr>
        <w:rPr>
          <w:lang w:val="en-IN"/>
        </w:rPr>
      </w:pPr>
    </w:p>
    <w:p w14:paraId="0DD3F076" w14:textId="2877BD23" w:rsidR="00C25B18" w:rsidRDefault="00C25B18" w:rsidP="00C25B18">
      <w:r>
        <w:rPr>
          <w:noProof/>
          <w:lang w:val="en-IN"/>
        </w:rPr>
        <w:drawing>
          <wp:inline distT="0" distB="0" distL="0" distR="0" wp14:anchorId="5EAD0FC6" wp14:editId="14269D93">
            <wp:extent cx="5935980" cy="2141220"/>
            <wp:effectExtent l="0" t="0" r="7620" b="0"/>
            <wp:docPr id="4100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3B60" w14:textId="77777777" w:rsidR="00C25B18" w:rsidRDefault="00C25B18" w:rsidP="00C25B18"/>
    <w:p w14:paraId="09FF092F" w14:textId="77777777" w:rsidR="00C25B18" w:rsidRPr="00187075" w:rsidRDefault="00C25B18" w:rsidP="00C25B18">
      <w:pPr>
        <w:rPr>
          <w:color w:val="FF0000"/>
        </w:rPr>
      </w:pPr>
    </w:p>
    <w:p w14:paraId="068148C2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2. Consider the following processes with arrival times and burst times:</w:t>
      </w:r>
    </w:p>
    <w:p w14:paraId="28D0E590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Process | Arrival Time | Burst Time |</w:t>
      </w:r>
    </w:p>
    <w:p w14:paraId="710389CB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|---------|--------------|------------|</w:t>
      </w:r>
    </w:p>
    <w:p w14:paraId="2FCA31B3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P1 | 0 | 3 |</w:t>
      </w:r>
    </w:p>
    <w:p w14:paraId="7AE16ABA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P2 | 1 | 5 |</w:t>
      </w:r>
    </w:p>
    <w:p w14:paraId="34C86572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P3 | 2 | 1 |</w:t>
      </w:r>
    </w:p>
    <w:p w14:paraId="06E89445" w14:textId="77777777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P4 | 3 | 4 |</w:t>
      </w:r>
    </w:p>
    <w:p w14:paraId="39456B51" w14:textId="238CC3FB" w:rsidR="00C25B18" w:rsidRPr="00187075" w:rsidRDefault="00C25B18" w:rsidP="00C25B18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Calculate the average turnaround time using Shortest Job First (SJF) scheduling.</w:t>
      </w:r>
    </w:p>
    <w:p w14:paraId="46BAB37D" w14:textId="77777777" w:rsidR="00C25B18" w:rsidRDefault="00C25B18" w:rsidP="00C25B18">
      <w:pPr>
        <w:rPr>
          <w:lang w:val="en-IN"/>
        </w:rPr>
      </w:pPr>
    </w:p>
    <w:p w14:paraId="117C5426" w14:textId="11FD5AA8" w:rsidR="00C25B18" w:rsidRDefault="00D35B4F" w:rsidP="00C25B1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8BA6D0" wp14:editId="6B8B53D9">
            <wp:extent cx="5935980" cy="2202180"/>
            <wp:effectExtent l="0" t="0" r="7620" b="7620"/>
            <wp:docPr id="1747177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64A2" w14:textId="77777777" w:rsidR="000407C1" w:rsidRPr="00187075" w:rsidRDefault="00C25B18" w:rsidP="000407C1">
      <w:pPr>
        <w:rPr>
          <w:color w:val="FF0000"/>
          <w:lang w:val="en-IN"/>
        </w:rPr>
      </w:pPr>
      <w:r>
        <w:rPr>
          <w:lang w:val="en-IN"/>
        </w:rPr>
        <w:br w:type="page"/>
      </w:r>
      <w:r w:rsidR="000407C1" w:rsidRPr="00187075">
        <w:rPr>
          <w:color w:val="FF0000"/>
          <w:lang w:val="en-IN"/>
        </w:rPr>
        <w:lastRenderedPageBreak/>
        <w:t>3. Consider the following processes with arrival times, burst times, and priorities (lower number</w:t>
      </w:r>
    </w:p>
    <w:p w14:paraId="28B35EBD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indicates higher priority):</w:t>
      </w:r>
    </w:p>
    <w:p w14:paraId="044641DE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Process | Arrival Time | Burst Time | Priority |</w:t>
      </w:r>
    </w:p>
    <w:p w14:paraId="1659A6E3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|---------|--------------|------------|----------|</w:t>
      </w:r>
    </w:p>
    <w:p w14:paraId="0863FFA6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P1 | 0 | 6 | 3 |</w:t>
      </w:r>
    </w:p>
    <w:p w14:paraId="7F534B15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P2 | 1 | 4 | 1 |</w:t>
      </w:r>
    </w:p>
    <w:p w14:paraId="39746548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P3 | 2 | 7 | 4 |</w:t>
      </w:r>
    </w:p>
    <w:p w14:paraId="415E505A" w14:textId="77777777" w:rsidR="000407C1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| P4 | 3 | 2 | 2 |</w:t>
      </w:r>
    </w:p>
    <w:p w14:paraId="27C52DB2" w14:textId="5A3D5453" w:rsidR="00C25B18" w:rsidRPr="00187075" w:rsidRDefault="000407C1" w:rsidP="000407C1">
      <w:pPr>
        <w:rPr>
          <w:color w:val="FF0000"/>
          <w:lang w:val="en-IN"/>
        </w:rPr>
      </w:pPr>
      <w:r w:rsidRPr="00187075">
        <w:rPr>
          <w:color w:val="FF0000"/>
          <w:lang w:val="en-IN"/>
        </w:rPr>
        <w:t>Calculate the average waiting time using Priority Scheduling.</w:t>
      </w:r>
    </w:p>
    <w:p w14:paraId="714B1914" w14:textId="77777777" w:rsidR="000407C1" w:rsidRDefault="000407C1" w:rsidP="000407C1">
      <w:pPr>
        <w:rPr>
          <w:lang w:val="en-IN"/>
        </w:rPr>
      </w:pPr>
    </w:p>
    <w:p w14:paraId="592074C6" w14:textId="1D742711" w:rsidR="000407C1" w:rsidRDefault="00D343EE" w:rsidP="000407C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01B589" wp14:editId="0F49CE18">
            <wp:extent cx="5935980" cy="1912620"/>
            <wp:effectExtent l="0" t="0" r="7620" b="0"/>
            <wp:docPr id="1823559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CB29" w14:textId="77777777" w:rsidR="00EE4431" w:rsidRDefault="00EE4431"/>
    <w:p w14:paraId="502BD28C" w14:textId="55065C5F" w:rsidR="00EE4431" w:rsidRPr="002078A8" w:rsidRDefault="002078A8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 xml:space="preserve">4. </w:t>
      </w:r>
      <w:r w:rsidR="00EE4431" w:rsidRPr="002078A8">
        <w:rPr>
          <w:color w:val="FF0000"/>
          <w:lang w:val="en-IN"/>
        </w:rPr>
        <w:t>Consider the following processes with arrival times and burst times, and the time quantum for</w:t>
      </w:r>
    </w:p>
    <w:p w14:paraId="3C3933E7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Round Robin scheduling is 2 units:</w:t>
      </w:r>
    </w:p>
    <w:p w14:paraId="79890619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| Process | Arrival Time | Burst Time |</w:t>
      </w:r>
    </w:p>
    <w:p w14:paraId="18BBDD7A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|---------|--------------|------------|</w:t>
      </w:r>
    </w:p>
    <w:p w14:paraId="7A2C567A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| P1 | 0 | 4 |</w:t>
      </w:r>
    </w:p>
    <w:p w14:paraId="11FE7943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| P2 | 1 | 5 |</w:t>
      </w:r>
    </w:p>
    <w:p w14:paraId="6A7ECB64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| P3 | 2 | 2 |</w:t>
      </w:r>
    </w:p>
    <w:p w14:paraId="1D4DA32E" w14:textId="77777777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| P4 | 3 | 3 |</w:t>
      </w:r>
    </w:p>
    <w:p w14:paraId="2056A707" w14:textId="4679EC1C" w:rsidR="00EE4431" w:rsidRPr="002078A8" w:rsidRDefault="00EE4431" w:rsidP="00EE4431">
      <w:pPr>
        <w:rPr>
          <w:color w:val="FF0000"/>
          <w:lang w:val="en-IN"/>
        </w:rPr>
      </w:pPr>
      <w:r w:rsidRPr="002078A8">
        <w:rPr>
          <w:color w:val="FF0000"/>
          <w:lang w:val="en-IN"/>
        </w:rPr>
        <w:t>Calculate the average turnaround time using Round Robin scheduling.</w:t>
      </w:r>
    </w:p>
    <w:p w14:paraId="28FCF05D" w14:textId="77777777" w:rsidR="00EE4431" w:rsidRDefault="00EE4431" w:rsidP="00EE4431">
      <w:pPr>
        <w:rPr>
          <w:lang w:val="en-IN"/>
        </w:rPr>
      </w:pPr>
    </w:p>
    <w:p w14:paraId="21C04A99" w14:textId="39BC448D" w:rsidR="00C25B18" w:rsidRDefault="00F33085">
      <w:r>
        <w:rPr>
          <w:noProof/>
        </w:rPr>
        <w:drawing>
          <wp:inline distT="0" distB="0" distL="0" distR="0" wp14:anchorId="7CBE96DC" wp14:editId="0C371F66">
            <wp:extent cx="5943600" cy="2171700"/>
            <wp:effectExtent l="0" t="0" r="0" b="0"/>
            <wp:docPr id="1951617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081" w14:textId="67633C19" w:rsidR="00C25B18" w:rsidRDefault="00C25B18" w:rsidP="00C25B18"/>
    <w:p w14:paraId="6505830A" w14:textId="77777777" w:rsidR="00C25B18" w:rsidRDefault="00C25B18">
      <w:r>
        <w:br w:type="page"/>
      </w:r>
    </w:p>
    <w:p w14:paraId="710EFF40" w14:textId="727A85B8" w:rsidR="00C25B18" w:rsidRDefault="00C25B18" w:rsidP="00C25B18"/>
    <w:p w14:paraId="6168D9B4" w14:textId="77777777" w:rsidR="00C25B18" w:rsidRDefault="00C25B18">
      <w:r>
        <w:br w:type="page"/>
      </w:r>
    </w:p>
    <w:p w14:paraId="35394E38" w14:textId="5C6A3DBE" w:rsidR="00C25B18" w:rsidRDefault="00C25B18" w:rsidP="00C25B18"/>
    <w:p w14:paraId="72CF87C6" w14:textId="77777777" w:rsidR="00C25B18" w:rsidRDefault="00C25B18">
      <w:r>
        <w:br w:type="page"/>
      </w:r>
    </w:p>
    <w:p w14:paraId="308E4142" w14:textId="2C8EFF07" w:rsidR="00C25B18" w:rsidRDefault="00C25B18" w:rsidP="00C25B18"/>
    <w:p w14:paraId="04DA86B0" w14:textId="77777777" w:rsidR="00C25B18" w:rsidRDefault="00C25B18">
      <w:r>
        <w:br w:type="page"/>
      </w:r>
    </w:p>
    <w:p w14:paraId="61CDBB15" w14:textId="06D13338" w:rsidR="00C25B18" w:rsidRDefault="00C25B18" w:rsidP="00C25B18"/>
    <w:p w14:paraId="22A69C6D" w14:textId="77777777" w:rsidR="00C25B18" w:rsidRDefault="00C25B18">
      <w:r>
        <w:br w:type="page"/>
      </w:r>
    </w:p>
    <w:p w14:paraId="650EE0C1" w14:textId="050E5F4B" w:rsidR="00C25B18" w:rsidRDefault="00C25B18" w:rsidP="00C25B18"/>
    <w:p w14:paraId="136A6A36" w14:textId="77777777" w:rsidR="00C25B18" w:rsidRDefault="00C25B18">
      <w:r>
        <w:br w:type="page"/>
      </w:r>
    </w:p>
    <w:p w14:paraId="5DC90D41" w14:textId="77777777" w:rsidR="00C25B18" w:rsidRDefault="00C25B18" w:rsidP="00C25B18"/>
    <w:sectPr w:rsidR="00C2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EB1686"/>
    <w:multiLevelType w:val="multilevel"/>
    <w:tmpl w:val="853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357428"/>
    <w:multiLevelType w:val="multilevel"/>
    <w:tmpl w:val="C5F6E8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F47DF6"/>
    <w:multiLevelType w:val="hybridMultilevel"/>
    <w:tmpl w:val="0F7C5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4822CB"/>
    <w:multiLevelType w:val="multilevel"/>
    <w:tmpl w:val="E40642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B20F01"/>
    <w:multiLevelType w:val="multilevel"/>
    <w:tmpl w:val="744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5774870">
    <w:abstractNumId w:val="23"/>
  </w:num>
  <w:num w:numId="2" w16cid:durableId="2083747114">
    <w:abstractNumId w:val="13"/>
  </w:num>
  <w:num w:numId="3" w16cid:durableId="478769802">
    <w:abstractNumId w:val="10"/>
  </w:num>
  <w:num w:numId="4" w16cid:durableId="1390691093">
    <w:abstractNumId w:val="26"/>
  </w:num>
  <w:num w:numId="5" w16cid:durableId="898176253">
    <w:abstractNumId w:val="14"/>
  </w:num>
  <w:num w:numId="6" w16cid:durableId="1799757775">
    <w:abstractNumId w:val="20"/>
  </w:num>
  <w:num w:numId="7" w16cid:durableId="2037731231">
    <w:abstractNumId w:val="22"/>
  </w:num>
  <w:num w:numId="8" w16cid:durableId="119229774">
    <w:abstractNumId w:val="9"/>
  </w:num>
  <w:num w:numId="9" w16cid:durableId="859512584">
    <w:abstractNumId w:val="7"/>
  </w:num>
  <w:num w:numId="10" w16cid:durableId="2087409307">
    <w:abstractNumId w:val="6"/>
  </w:num>
  <w:num w:numId="11" w16cid:durableId="980841178">
    <w:abstractNumId w:val="5"/>
  </w:num>
  <w:num w:numId="12" w16cid:durableId="104470866">
    <w:abstractNumId w:val="4"/>
  </w:num>
  <w:num w:numId="13" w16cid:durableId="162399981">
    <w:abstractNumId w:val="8"/>
  </w:num>
  <w:num w:numId="14" w16cid:durableId="878056716">
    <w:abstractNumId w:val="3"/>
  </w:num>
  <w:num w:numId="15" w16cid:durableId="1904221757">
    <w:abstractNumId w:val="2"/>
  </w:num>
  <w:num w:numId="16" w16cid:durableId="1507010989">
    <w:abstractNumId w:val="1"/>
  </w:num>
  <w:num w:numId="17" w16cid:durableId="1985499850">
    <w:abstractNumId w:val="0"/>
  </w:num>
  <w:num w:numId="18" w16cid:durableId="416823687">
    <w:abstractNumId w:val="16"/>
  </w:num>
  <w:num w:numId="19" w16cid:durableId="787160022">
    <w:abstractNumId w:val="18"/>
  </w:num>
  <w:num w:numId="20" w16cid:durableId="677318530">
    <w:abstractNumId w:val="24"/>
  </w:num>
  <w:num w:numId="21" w16cid:durableId="797994090">
    <w:abstractNumId w:val="21"/>
  </w:num>
  <w:num w:numId="22" w16cid:durableId="1214196472">
    <w:abstractNumId w:val="12"/>
  </w:num>
  <w:num w:numId="23" w16cid:durableId="2104522595">
    <w:abstractNumId w:val="27"/>
  </w:num>
  <w:num w:numId="24" w16cid:durableId="1010718416">
    <w:abstractNumId w:val="15"/>
  </w:num>
  <w:num w:numId="25" w16cid:durableId="1302342119">
    <w:abstractNumId w:val="19"/>
  </w:num>
  <w:num w:numId="26" w16cid:durableId="2012874811">
    <w:abstractNumId w:val="11"/>
  </w:num>
  <w:num w:numId="27" w16cid:durableId="1893417638">
    <w:abstractNumId w:val="17"/>
  </w:num>
  <w:num w:numId="28" w16cid:durableId="8664807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18"/>
    <w:rsid w:val="00001DFA"/>
    <w:rsid w:val="00013E0D"/>
    <w:rsid w:val="0001449A"/>
    <w:rsid w:val="000407C1"/>
    <w:rsid w:val="00070475"/>
    <w:rsid w:val="000B086B"/>
    <w:rsid w:val="000E699C"/>
    <w:rsid w:val="000F483F"/>
    <w:rsid w:val="000F50E0"/>
    <w:rsid w:val="0010378A"/>
    <w:rsid w:val="0014069F"/>
    <w:rsid w:val="00185501"/>
    <w:rsid w:val="00187075"/>
    <w:rsid w:val="001901CB"/>
    <w:rsid w:val="001E69DB"/>
    <w:rsid w:val="001F79BE"/>
    <w:rsid w:val="002078A8"/>
    <w:rsid w:val="002636FE"/>
    <w:rsid w:val="00271981"/>
    <w:rsid w:val="00285649"/>
    <w:rsid w:val="002B649C"/>
    <w:rsid w:val="002C4E77"/>
    <w:rsid w:val="00314304"/>
    <w:rsid w:val="00320E65"/>
    <w:rsid w:val="00323345"/>
    <w:rsid w:val="00332F59"/>
    <w:rsid w:val="00341147"/>
    <w:rsid w:val="00352E67"/>
    <w:rsid w:val="003652E2"/>
    <w:rsid w:val="003A08A7"/>
    <w:rsid w:val="003A226E"/>
    <w:rsid w:val="003F6B8F"/>
    <w:rsid w:val="0041379A"/>
    <w:rsid w:val="004157E7"/>
    <w:rsid w:val="0044012B"/>
    <w:rsid w:val="00441110"/>
    <w:rsid w:val="00452628"/>
    <w:rsid w:val="00453A84"/>
    <w:rsid w:val="004A3D8D"/>
    <w:rsid w:val="005272FB"/>
    <w:rsid w:val="005474F8"/>
    <w:rsid w:val="00565AC2"/>
    <w:rsid w:val="005C1573"/>
    <w:rsid w:val="005C3826"/>
    <w:rsid w:val="005F1410"/>
    <w:rsid w:val="00603412"/>
    <w:rsid w:val="0060408E"/>
    <w:rsid w:val="00645252"/>
    <w:rsid w:val="006536FE"/>
    <w:rsid w:val="006706E0"/>
    <w:rsid w:val="006C0C2A"/>
    <w:rsid w:val="006C2D9A"/>
    <w:rsid w:val="006D24AF"/>
    <w:rsid w:val="006D3D74"/>
    <w:rsid w:val="00701208"/>
    <w:rsid w:val="00711A67"/>
    <w:rsid w:val="00746BEE"/>
    <w:rsid w:val="00783BF4"/>
    <w:rsid w:val="007925D8"/>
    <w:rsid w:val="007B0669"/>
    <w:rsid w:val="007B1BBB"/>
    <w:rsid w:val="007D4693"/>
    <w:rsid w:val="007F1A8A"/>
    <w:rsid w:val="007F2A0B"/>
    <w:rsid w:val="007F5DE9"/>
    <w:rsid w:val="00823294"/>
    <w:rsid w:val="0083569A"/>
    <w:rsid w:val="00841CA3"/>
    <w:rsid w:val="00852328"/>
    <w:rsid w:val="00860B9E"/>
    <w:rsid w:val="00890CA7"/>
    <w:rsid w:val="008C51D8"/>
    <w:rsid w:val="008D660F"/>
    <w:rsid w:val="009445BC"/>
    <w:rsid w:val="00975511"/>
    <w:rsid w:val="00981239"/>
    <w:rsid w:val="009C1FB6"/>
    <w:rsid w:val="009C6B7A"/>
    <w:rsid w:val="009F499F"/>
    <w:rsid w:val="009F5976"/>
    <w:rsid w:val="00A1621A"/>
    <w:rsid w:val="00A252FA"/>
    <w:rsid w:val="00A314DC"/>
    <w:rsid w:val="00A32B16"/>
    <w:rsid w:val="00A52018"/>
    <w:rsid w:val="00A53D32"/>
    <w:rsid w:val="00A62061"/>
    <w:rsid w:val="00A9204E"/>
    <w:rsid w:val="00A92376"/>
    <w:rsid w:val="00AA260F"/>
    <w:rsid w:val="00AC2346"/>
    <w:rsid w:val="00B07858"/>
    <w:rsid w:val="00B429B0"/>
    <w:rsid w:val="00B957E6"/>
    <w:rsid w:val="00B95E04"/>
    <w:rsid w:val="00B97DA9"/>
    <w:rsid w:val="00BB3648"/>
    <w:rsid w:val="00BB3E69"/>
    <w:rsid w:val="00BF23F4"/>
    <w:rsid w:val="00C004E9"/>
    <w:rsid w:val="00C25B18"/>
    <w:rsid w:val="00C3315B"/>
    <w:rsid w:val="00C33718"/>
    <w:rsid w:val="00C378FB"/>
    <w:rsid w:val="00C665CA"/>
    <w:rsid w:val="00C67FA0"/>
    <w:rsid w:val="00CB22E7"/>
    <w:rsid w:val="00CF61A1"/>
    <w:rsid w:val="00D11349"/>
    <w:rsid w:val="00D20267"/>
    <w:rsid w:val="00D23C9C"/>
    <w:rsid w:val="00D343EE"/>
    <w:rsid w:val="00D35B4F"/>
    <w:rsid w:val="00D55A4B"/>
    <w:rsid w:val="00D640B7"/>
    <w:rsid w:val="00D96F7C"/>
    <w:rsid w:val="00DA21F3"/>
    <w:rsid w:val="00DB3CDE"/>
    <w:rsid w:val="00DD08AB"/>
    <w:rsid w:val="00E316EC"/>
    <w:rsid w:val="00E5765C"/>
    <w:rsid w:val="00E737BF"/>
    <w:rsid w:val="00E85D8B"/>
    <w:rsid w:val="00EC4173"/>
    <w:rsid w:val="00EE3EC5"/>
    <w:rsid w:val="00EE4431"/>
    <w:rsid w:val="00F0425F"/>
    <w:rsid w:val="00F05B0E"/>
    <w:rsid w:val="00F21DCD"/>
    <w:rsid w:val="00F26C86"/>
    <w:rsid w:val="00F33085"/>
    <w:rsid w:val="00F40E14"/>
    <w:rsid w:val="00F675FB"/>
    <w:rsid w:val="00F744AA"/>
    <w:rsid w:val="00F765B1"/>
    <w:rsid w:val="00F8307F"/>
    <w:rsid w:val="00FB146B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ADB8"/>
  <w15:chartTrackingRefBased/>
  <w15:docId w15:val="{12270824-C24C-4680-8641-29E6E1A6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C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sh%20rajak\AppData\Local\Microsoft\Office\16.0\DTS\en-IN%7b69992456-44BE-4E53-B547-9461B86CB5FF%7d\%7b4F64AEE8-D55D-4A85-B1CE-E55F85DC84E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{4F64AEE8-D55D-4A85-B1CE-E55F85DC84E7}tf02786999_win32</Template>
  <TotalTime>852</TotalTime>
  <Pages>18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rajak</dc:creator>
  <cp:keywords/>
  <dc:description/>
  <cp:lastModifiedBy>Rajesh Rajak</cp:lastModifiedBy>
  <cp:revision>131</cp:revision>
  <dcterms:created xsi:type="dcterms:W3CDTF">2025-02-28T17:18:00Z</dcterms:created>
  <dcterms:modified xsi:type="dcterms:W3CDTF">2025-03-02T19:10:00Z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